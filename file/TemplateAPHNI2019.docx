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AA2" w:rsidRDefault="00344F54" w:rsidP="00341AA2">
      <w:pPr>
        <w:spacing w:before="29"/>
        <w:ind w:left="754" w:right="1121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bookmarkStart w:id="0" w:name="_GoBack"/>
      <w:r w:rsidRPr="00344F54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248D85D9" wp14:editId="6454906D">
            <wp:extent cx="1449421" cy="740874"/>
            <wp:effectExtent l="0" t="0" r="0" b="2540"/>
            <wp:docPr id="4" name="Picture 4" descr="Z:\02_KEGIATAN ALMA ATA\SEMINAR\ICHAA 2019\APHNI (2019)\DESAIN\LOGO APHNI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02_KEGIATAN ALMA ATA\SEMINAR\ICHAA 2019\APHNI (2019)\DESAIN\LOGO APHNI 20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11" cy="74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44F54" w:rsidRPr="00341AA2" w:rsidRDefault="00344F54" w:rsidP="00341AA2">
      <w:pPr>
        <w:spacing w:before="29"/>
        <w:ind w:left="754" w:right="1121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341AA2" w:rsidRPr="00341AA2" w:rsidRDefault="00341AA2" w:rsidP="00341AA2">
      <w:pPr>
        <w:jc w:val="center"/>
        <w:rPr>
          <w:rFonts w:ascii="Arial" w:eastAsia="Arial" w:hAnsi="Arial" w:cs="Arial"/>
          <w:b/>
          <w:sz w:val="28"/>
          <w:lang w:eastAsia="id-ID"/>
        </w:rPr>
      </w:pPr>
      <w:r w:rsidRPr="00341AA2">
        <w:rPr>
          <w:rFonts w:ascii="Arial" w:eastAsia="Arial" w:hAnsi="Arial" w:cs="Arial"/>
          <w:b/>
          <w:sz w:val="28"/>
          <w:lang w:eastAsia="id-ID"/>
        </w:rPr>
        <w:t>ASIA-PASIFIC PARTNERSHIP ON HEALTH AND NUTRITIONAL IMPROVEMENT 2019</w:t>
      </w:r>
    </w:p>
    <w:p w:rsidR="00341AA2" w:rsidRDefault="00341AA2">
      <w:pPr>
        <w:ind w:left="2976" w:right="3003"/>
        <w:jc w:val="center"/>
        <w:rPr>
          <w:rFonts w:ascii="Arial" w:eastAsia="Arial" w:hAnsi="Arial" w:cs="Arial"/>
          <w:b/>
          <w:spacing w:val="-6"/>
          <w:sz w:val="22"/>
          <w:szCs w:val="22"/>
        </w:rPr>
      </w:pPr>
    </w:p>
    <w:p w:rsidR="00341AA2" w:rsidRDefault="00341AA2">
      <w:pPr>
        <w:ind w:left="2976" w:right="3003"/>
        <w:jc w:val="center"/>
        <w:rPr>
          <w:rFonts w:ascii="Arial" w:eastAsia="Arial" w:hAnsi="Arial" w:cs="Arial"/>
          <w:b/>
          <w:spacing w:val="-6"/>
          <w:sz w:val="22"/>
          <w:szCs w:val="22"/>
        </w:rPr>
      </w:pPr>
    </w:p>
    <w:p w:rsidR="00A96DA6" w:rsidRDefault="00341AA2">
      <w:pPr>
        <w:ind w:left="2976" w:right="300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itl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Fu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per</w:t>
      </w:r>
    </w:p>
    <w:p w:rsidR="00A96DA6" w:rsidRDefault="00341AA2">
      <w:pPr>
        <w:spacing w:line="240" w:lineRule="exact"/>
        <w:ind w:left="2136" w:right="216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¬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proofErr w:type="gramEnd"/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sh,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11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, 1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space</w:t>
      </w:r>
    </w:p>
    <w:p w:rsidR="00A96DA6" w:rsidRDefault="00A96DA6">
      <w:pPr>
        <w:spacing w:before="7" w:line="260" w:lineRule="exact"/>
        <w:rPr>
          <w:sz w:val="26"/>
          <w:szCs w:val="26"/>
        </w:rPr>
      </w:pPr>
    </w:p>
    <w:p w:rsidR="00A96DA6" w:rsidRDefault="00E30EB5">
      <w:pPr>
        <w:ind w:left="746" w:right="769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1104900</wp:posOffset>
                </wp:positionH>
                <wp:positionV relativeFrom="paragraph">
                  <wp:posOffset>1196975</wp:posOffset>
                </wp:positionV>
                <wp:extent cx="5373370" cy="0"/>
                <wp:effectExtent l="9525" t="8255" r="8255" b="1079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3370" cy="0"/>
                          <a:chOff x="1740" y="1885"/>
                          <a:chExt cx="846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740" y="1885"/>
                            <a:ext cx="8462" cy="0"/>
                          </a:xfrm>
                          <a:custGeom>
                            <a:avLst/>
                            <a:gdLst>
                              <a:gd name="T0" fmla="+- 0 1740 1740"/>
                              <a:gd name="T1" fmla="*/ T0 w 8462"/>
                              <a:gd name="T2" fmla="+- 0 10202 1740"/>
                              <a:gd name="T3" fmla="*/ T2 w 84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62">
                                <a:moveTo>
                                  <a:pt x="0" y="0"/>
                                </a:moveTo>
                                <a:lnTo>
                                  <a:pt x="8462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92ED247" id="Group 2" o:spid="_x0000_s1026" style="position:absolute;margin-left:87pt;margin-top:94.25pt;width:423.1pt;height:0;z-index:-251658240;mso-position-horizontal-relative:page" coordorigin="1740,1885" coordsize="84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">
                <v:shape id="Freeform 3" o:spid="_x0000_s1027" style="position:absolute;left:1740;top:1885;width:8462;height:0;visibility:visible;mso-wrap-style:square;v-text-anchor:top" coordsize="846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xNzcEA&#10;AADaAAAADwAAAGRycy9kb3ducmV2LnhtbESP3WrCQBCF7wu+wzJC75qNKS2Suor4h7ls9AGm2WkS&#10;mp2N2TWJb+8WBC8P5+fjLFajaURPnastK5hFMQjiwuqaSwXn0/5tDsJ5ZI2NZVJwIwer5eRlgam2&#10;A39Tn/tShBF2KSqovG9TKV1RkUEX2ZY4eL+2M+iD7EqpOxzCuGlkEsef0mDNgVBhS5uKir/8agK3&#10;314Oa7t7z9qCsp9Lch7xI1bqdTquv0B4Gv0z/GgftYIE/q+EG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8Tc3BAAAA2gAAAA8AAAAAAAAAAAAAAAAAmAIAAGRycy9kb3du&#10;cmV2LnhtbFBLBQYAAAAABAAEAPUAAACGAwAAAAA=&#10;" path="m,l8462,e" filled="f" strokeweight=".82pt">
                  <v:path arrowok="t" o:connecttype="custom" o:connectlocs="0,0;8462,0" o:connectangles="0,0"/>
                </v:shape>
                <w10:wrap anchorx="page"/>
              </v:group>
            </w:pict>
          </mc:Fallback>
        </mc:AlternateContent>
      </w:r>
      <w:r w:rsidR="00341AA2">
        <w:rPr>
          <w:rFonts w:ascii="Arial" w:eastAsia="Arial" w:hAnsi="Arial" w:cs="Arial"/>
          <w:spacing w:val="-1"/>
        </w:rPr>
        <w:t>A</w:t>
      </w:r>
      <w:r w:rsidR="00341AA2">
        <w:rPr>
          <w:rFonts w:ascii="Arial" w:eastAsia="Arial" w:hAnsi="Arial" w:cs="Arial"/>
        </w:rPr>
        <w:t>ut</w:t>
      </w:r>
      <w:r w:rsidR="00341AA2">
        <w:rPr>
          <w:rFonts w:ascii="Arial" w:eastAsia="Arial" w:hAnsi="Arial" w:cs="Arial"/>
          <w:spacing w:val="2"/>
        </w:rPr>
        <w:t>h</w:t>
      </w:r>
      <w:r w:rsidR="00341AA2">
        <w:rPr>
          <w:rFonts w:ascii="Arial" w:eastAsia="Arial" w:hAnsi="Arial" w:cs="Arial"/>
        </w:rPr>
        <w:t>o</w:t>
      </w:r>
      <w:r w:rsidR="00341AA2">
        <w:rPr>
          <w:rFonts w:ascii="Arial" w:eastAsia="Arial" w:hAnsi="Arial" w:cs="Arial"/>
          <w:spacing w:val="1"/>
        </w:rPr>
        <w:t>r</w:t>
      </w:r>
      <w:r w:rsidR="00341AA2">
        <w:rPr>
          <w:rFonts w:ascii="Arial" w:eastAsia="Arial" w:hAnsi="Arial" w:cs="Arial"/>
          <w:position w:val="10"/>
          <w:sz w:val="13"/>
          <w:szCs w:val="13"/>
        </w:rPr>
        <w:t>1</w:t>
      </w:r>
      <w:r w:rsidR="00341AA2">
        <w:rPr>
          <w:rFonts w:ascii="Arial" w:eastAsia="Arial" w:hAnsi="Arial" w:cs="Arial"/>
        </w:rPr>
        <w:t>,</w:t>
      </w:r>
      <w:r w:rsidR="00341AA2">
        <w:rPr>
          <w:rFonts w:ascii="Arial" w:eastAsia="Arial" w:hAnsi="Arial" w:cs="Arial"/>
          <w:spacing w:val="-5"/>
        </w:rPr>
        <w:t xml:space="preserve"> </w:t>
      </w:r>
      <w:r w:rsidR="00341AA2">
        <w:rPr>
          <w:rFonts w:ascii="Arial" w:eastAsia="Arial" w:hAnsi="Arial" w:cs="Arial"/>
          <w:spacing w:val="-1"/>
          <w:w w:val="99"/>
        </w:rPr>
        <w:t>A</w:t>
      </w:r>
      <w:r w:rsidR="00341AA2">
        <w:rPr>
          <w:rFonts w:ascii="Arial" w:eastAsia="Arial" w:hAnsi="Arial" w:cs="Arial"/>
          <w:w w:val="99"/>
        </w:rPr>
        <w:t>ut</w:t>
      </w:r>
      <w:r w:rsidR="00341AA2">
        <w:rPr>
          <w:rFonts w:ascii="Arial" w:eastAsia="Arial" w:hAnsi="Arial" w:cs="Arial"/>
          <w:spacing w:val="2"/>
          <w:w w:val="99"/>
        </w:rPr>
        <w:t>h</w:t>
      </w:r>
      <w:r w:rsidR="00341AA2">
        <w:rPr>
          <w:rFonts w:ascii="Arial" w:eastAsia="Arial" w:hAnsi="Arial" w:cs="Arial"/>
          <w:w w:val="99"/>
        </w:rPr>
        <w:t>or</w:t>
      </w:r>
      <w:r w:rsidR="00341AA2">
        <w:rPr>
          <w:rFonts w:ascii="Arial" w:eastAsia="Arial" w:hAnsi="Arial" w:cs="Arial"/>
          <w:spacing w:val="-17"/>
          <w:w w:val="99"/>
        </w:rPr>
        <w:t xml:space="preserve"> </w:t>
      </w:r>
      <w:r w:rsidR="00341AA2">
        <w:rPr>
          <w:rFonts w:ascii="Arial" w:eastAsia="Arial" w:hAnsi="Arial" w:cs="Arial"/>
          <w:position w:val="10"/>
          <w:sz w:val="13"/>
          <w:szCs w:val="13"/>
        </w:rPr>
        <w:t>2</w:t>
      </w:r>
      <w:r w:rsidR="00341AA2">
        <w:rPr>
          <w:rFonts w:ascii="Arial" w:eastAsia="Arial" w:hAnsi="Arial" w:cs="Arial"/>
        </w:rPr>
        <w:t>,</w:t>
      </w:r>
      <w:r w:rsidR="00341AA2">
        <w:rPr>
          <w:rFonts w:ascii="Arial" w:eastAsia="Arial" w:hAnsi="Arial" w:cs="Arial"/>
          <w:spacing w:val="1"/>
        </w:rPr>
        <w:t xml:space="preserve"> </w:t>
      </w:r>
      <w:r w:rsidR="00341AA2">
        <w:rPr>
          <w:rFonts w:ascii="Arial" w:eastAsia="Arial" w:hAnsi="Arial" w:cs="Arial"/>
          <w:spacing w:val="-1"/>
          <w:w w:val="99"/>
        </w:rPr>
        <w:t>A</w:t>
      </w:r>
      <w:r w:rsidR="00341AA2">
        <w:rPr>
          <w:rFonts w:ascii="Arial" w:eastAsia="Arial" w:hAnsi="Arial" w:cs="Arial"/>
          <w:w w:val="99"/>
        </w:rPr>
        <w:t>ut</w:t>
      </w:r>
      <w:r w:rsidR="00341AA2">
        <w:rPr>
          <w:rFonts w:ascii="Arial" w:eastAsia="Arial" w:hAnsi="Arial" w:cs="Arial"/>
          <w:spacing w:val="2"/>
          <w:w w:val="99"/>
        </w:rPr>
        <w:t>h</w:t>
      </w:r>
      <w:r w:rsidR="00341AA2">
        <w:rPr>
          <w:rFonts w:ascii="Arial" w:eastAsia="Arial" w:hAnsi="Arial" w:cs="Arial"/>
          <w:w w:val="99"/>
        </w:rPr>
        <w:t>or</w:t>
      </w:r>
      <w:r w:rsidR="00341AA2">
        <w:rPr>
          <w:rFonts w:ascii="Arial" w:eastAsia="Arial" w:hAnsi="Arial" w:cs="Arial"/>
          <w:spacing w:val="-17"/>
          <w:w w:val="99"/>
        </w:rPr>
        <w:t xml:space="preserve"> </w:t>
      </w:r>
      <w:r w:rsidR="00341AA2">
        <w:rPr>
          <w:rFonts w:ascii="Arial" w:eastAsia="Arial" w:hAnsi="Arial" w:cs="Arial"/>
          <w:position w:val="10"/>
          <w:sz w:val="13"/>
          <w:szCs w:val="13"/>
        </w:rPr>
        <w:t>3</w:t>
      </w:r>
      <w:r w:rsidR="00341AA2">
        <w:rPr>
          <w:sz w:val="22"/>
          <w:szCs w:val="22"/>
        </w:rPr>
        <w:t>¬</w:t>
      </w:r>
      <w:r w:rsidR="00341AA2">
        <w:rPr>
          <w:spacing w:val="-5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341AA2">
        <w:rPr>
          <w:rFonts w:ascii="Calibri" w:eastAsia="Calibri" w:hAnsi="Calibri" w:cs="Calibri"/>
          <w:sz w:val="22"/>
          <w:szCs w:val="22"/>
        </w:rPr>
        <w:t>a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>m</w:t>
      </w:r>
      <w:r w:rsidR="00341AA2">
        <w:rPr>
          <w:rFonts w:ascii="Calibri" w:eastAsia="Calibri" w:hAnsi="Calibri" w:cs="Calibri"/>
          <w:sz w:val="22"/>
          <w:szCs w:val="22"/>
        </w:rPr>
        <w:t>e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>o</w:t>
      </w:r>
      <w:r w:rsidR="00341AA2">
        <w:rPr>
          <w:rFonts w:ascii="Calibri" w:eastAsia="Calibri" w:hAnsi="Calibri" w:cs="Calibri"/>
          <w:sz w:val="22"/>
          <w:szCs w:val="22"/>
        </w:rPr>
        <w:t>f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z w:val="22"/>
          <w:szCs w:val="22"/>
        </w:rPr>
        <w:t>a</w:t>
      </w:r>
      <w:r w:rsidR="00341AA2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341AA2">
        <w:rPr>
          <w:rFonts w:ascii="Calibri" w:eastAsia="Calibri" w:hAnsi="Calibri" w:cs="Calibri"/>
          <w:sz w:val="22"/>
          <w:szCs w:val="22"/>
        </w:rPr>
        <w:t>t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>o</w:t>
      </w:r>
      <w:r w:rsidR="00341AA2">
        <w:rPr>
          <w:rFonts w:ascii="Calibri" w:eastAsia="Calibri" w:hAnsi="Calibri" w:cs="Calibri"/>
          <w:sz w:val="22"/>
          <w:szCs w:val="22"/>
        </w:rPr>
        <w:t>r</w:t>
      </w:r>
      <w:r w:rsidR="00341AA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z w:val="22"/>
          <w:szCs w:val="22"/>
        </w:rPr>
        <w:t xml:space="preserve">with 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341AA2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>m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341AA2">
        <w:rPr>
          <w:rFonts w:ascii="Calibri" w:eastAsia="Calibri" w:hAnsi="Calibri" w:cs="Calibri"/>
          <w:sz w:val="22"/>
          <w:szCs w:val="22"/>
        </w:rPr>
        <w:t>er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z w:val="22"/>
          <w:szCs w:val="22"/>
        </w:rPr>
        <w:t>s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up</w:t>
      </w:r>
      <w:r w:rsidR="00341AA2">
        <w:rPr>
          <w:rFonts w:ascii="Calibri" w:eastAsia="Calibri" w:hAnsi="Calibri" w:cs="Calibri"/>
          <w:sz w:val="22"/>
          <w:szCs w:val="22"/>
        </w:rPr>
        <w:t>erscri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341AA2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341AA2">
        <w:rPr>
          <w:rFonts w:ascii="Calibri" w:eastAsia="Calibri" w:hAnsi="Calibri" w:cs="Calibri"/>
          <w:sz w:val="22"/>
          <w:szCs w:val="22"/>
        </w:rPr>
        <w:t>,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z w:val="22"/>
          <w:szCs w:val="22"/>
        </w:rPr>
        <w:t>Arial,</w:t>
      </w:r>
      <w:r w:rsidR="00341AA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>10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341AA2">
        <w:rPr>
          <w:rFonts w:ascii="Calibri" w:eastAsia="Calibri" w:hAnsi="Calibri" w:cs="Calibri"/>
          <w:sz w:val="22"/>
          <w:szCs w:val="22"/>
        </w:rPr>
        <w:t>t</w:t>
      </w:r>
    </w:p>
    <w:p w:rsidR="00A96DA6" w:rsidRDefault="00A96DA6">
      <w:pPr>
        <w:spacing w:before="1" w:line="120" w:lineRule="exact"/>
        <w:rPr>
          <w:sz w:val="13"/>
          <w:szCs w:val="13"/>
        </w:rPr>
      </w:pPr>
    </w:p>
    <w:p w:rsidR="00A96DA6" w:rsidRDefault="00A96DA6">
      <w:pPr>
        <w:spacing w:line="200" w:lineRule="exact"/>
      </w:pPr>
    </w:p>
    <w:p w:rsidR="00A96DA6" w:rsidRDefault="00341AA2">
      <w:pPr>
        <w:ind w:left="1872" w:right="189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position w:val="10"/>
          <w:sz w:val="13"/>
          <w:szCs w:val="13"/>
        </w:rPr>
        <w:t>1</w:t>
      </w:r>
      <w:r>
        <w:rPr>
          <w:rFonts w:ascii="Arial" w:eastAsia="Arial" w:hAnsi="Arial" w:cs="Arial"/>
          <w:spacing w:val="-1"/>
          <w:position w:val="10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's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ete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add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sz w:val="22"/>
          <w:szCs w:val="22"/>
        </w:rPr>
        <w:t>¬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Arial </w:t>
      </w:r>
      <w:r>
        <w:rPr>
          <w:rFonts w:ascii="Calibri" w:eastAsia="Calibri" w:hAnsi="Calibri" w:cs="Calibri"/>
          <w:spacing w:val="1"/>
          <w:sz w:val="22"/>
          <w:szCs w:val="22"/>
        </w:rPr>
        <w:t>10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A96DA6" w:rsidRDefault="00341AA2">
      <w:pPr>
        <w:spacing w:line="260" w:lineRule="exact"/>
        <w:ind w:left="1862" w:right="188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position w:val="11"/>
          <w:sz w:val="13"/>
          <w:szCs w:val="13"/>
        </w:rPr>
        <w:t>2</w:t>
      </w:r>
      <w:r>
        <w:rPr>
          <w:rFonts w:ascii="Arial" w:eastAsia="Arial" w:hAnsi="Arial" w:cs="Arial"/>
          <w:spacing w:val="18"/>
          <w:position w:val="11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A</w:t>
      </w:r>
      <w:r>
        <w:rPr>
          <w:rFonts w:ascii="Arial" w:eastAsia="Arial" w:hAnsi="Arial" w:cs="Arial"/>
          <w:position w:val="1"/>
        </w:rPr>
        <w:t>u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position w:val="1"/>
        </w:rPr>
        <w:t>ho</w:t>
      </w:r>
      <w:r>
        <w:rPr>
          <w:rFonts w:ascii="Arial" w:eastAsia="Arial" w:hAnsi="Arial" w:cs="Arial"/>
          <w:spacing w:val="1"/>
          <w:position w:val="1"/>
        </w:rPr>
        <w:t>r</w:t>
      </w:r>
      <w:r>
        <w:rPr>
          <w:rFonts w:ascii="Arial" w:eastAsia="Arial" w:hAnsi="Arial" w:cs="Arial"/>
          <w:position w:val="1"/>
        </w:rPr>
        <w:t>'s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position w:val="1"/>
        </w:rPr>
        <w:t>n</w:t>
      </w:r>
      <w:r>
        <w:rPr>
          <w:rFonts w:ascii="Arial" w:eastAsia="Arial" w:hAnsi="Arial" w:cs="Arial"/>
          <w:spacing w:val="1"/>
          <w:position w:val="1"/>
        </w:rPr>
        <w:t>s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position w:val="1"/>
        </w:rPr>
        <w:t>tu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spacing w:val="2"/>
          <w:position w:val="1"/>
        </w:rPr>
        <w:t>o</w:t>
      </w:r>
      <w:r>
        <w:rPr>
          <w:rFonts w:ascii="Arial" w:eastAsia="Arial" w:hAnsi="Arial" w:cs="Arial"/>
          <w:position w:val="1"/>
        </w:rPr>
        <w:t>n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spacing w:val="-2"/>
          <w:position w:val="1"/>
        </w:rPr>
        <w:t>w</w:t>
      </w:r>
      <w:r>
        <w:rPr>
          <w:rFonts w:ascii="Arial" w:eastAsia="Arial" w:hAnsi="Arial" w:cs="Arial"/>
          <w:spacing w:val="1"/>
          <w:position w:val="1"/>
        </w:rPr>
        <w:t>i</w:t>
      </w:r>
      <w:r>
        <w:rPr>
          <w:rFonts w:ascii="Arial" w:eastAsia="Arial" w:hAnsi="Arial" w:cs="Arial"/>
          <w:position w:val="1"/>
        </w:rPr>
        <w:t>th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spacing w:val="1"/>
          <w:position w:val="1"/>
        </w:rPr>
        <w:t>c</w:t>
      </w:r>
      <w:r>
        <w:rPr>
          <w:rFonts w:ascii="Arial" w:eastAsia="Arial" w:hAnsi="Arial" w:cs="Arial"/>
          <w:spacing w:val="2"/>
          <w:position w:val="1"/>
        </w:rPr>
        <w:t>o</w:t>
      </w:r>
      <w:r>
        <w:rPr>
          <w:rFonts w:ascii="Arial" w:eastAsia="Arial" w:hAnsi="Arial" w:cs="Arial"/>
          <w:spacing w:val="4"/>
          <w:position w:val="1"/>
        </w:rPr>
        <w:t>m</w:t>
      </w:r>
      <w:r>
        <w:rPr>
          <w:rFonts w:ascii="Arial" w:eastAsia="Arial" w:hAnsi="Arial" w:cs="Arial"/>
          <w:position w:val="1"/>
        </w:rPr>
        <w:t>p</w:t>
      </w:r>
      <w:r>
        <w:rPr>
          <w:rFonts w:ascii="Arial" w:eastAsia="Arial" w:hAnsi="Arial" w:cs="Arial"/>
          <w:spacing w:val="-1"/>
          <w:position w:val="1"/>
        </w:rPr>
        <w:t>l</w:t>
      </w:r>
      <w:r>
        <w:rPr>
          <w:rFonts w:ascii="Arial" w:eastAsia="Arial" w:hAnsi="Arial" w:cs="Arial"/>
          <w:position w:val="1"/>
        </w:rPr>
        <w:t>ete</w:t>
      </w:r>
      <w:r>
        <w:rPr>
          <w:rFonts w:ascii="Arial" w:eastAsia="Arial" w:hAnsi="Arial" w:cs="Arial"/>
          <w:spacing w:val="-8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add</w:t>
      </w:r>
      <w:r>
        <w:rPr>
          <w:rFonts w:ascii="Arial" w:eastAsia="Arial" w:hAnsi="Arial" w:cs="Arial"/>
          <w:spacing w:val="1"/>
          <w:position w:val="1"/>
        </w:rPr>
        <w:t>r</w:t>
      </w:r>
      <w:r>
        <w:rPr>
          <w:rFonts w:ascii="Arial" w:eastAsia="Arial" w:hAnsi="Arial" w:cs="Arial"/>
          <w:position w:val="1"/>
        </w:rPr>
        <w:t>e</w:t>
      </w:r>
      <w:r>
        <w:rPr>
          <w:rFonts w:ascii="Arial" w:eastAsia="Arial" w:hAnsi="Arial" w:cs="Arial"/>
          <w:spacing w:val="1"/>
          <w:position w:val="1"/>
        </w:rPr>
        <w:t>s</w:t>
      </w:r>
      <w:r>
        <w:rPr>
          <w:rFonts w:ascii="Arial" w:eastAsia="Arial" w:hAnsi="Arial" w:cs="Arial"/>
          <w:position w:val="1"/>
        </w:rPr>
        <w:t>s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position w:val="1"/>
          <w:sz w:val="22"/>
          <w:szCs w:val="22"/>
        </w:rPr>
        <w:t>¬</w:t>
      </w:r>
      <w:r>
        <w:rPr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Arial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10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</w:p>
    <w:p w:rsidR="00A96DA6" w:rsidRDefault="00341AA2">
      <w:pPr>
        <w:spacing w:line="260" w:lineRule="exact"/>
        <w:ind w:left="1872" w:right="189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position w:val="11"/>
          <w:sz w:val="13"/>
          <w:szCs w:val="13"/>
        </w:rPr>
        <w:t>3</w:t>
      </w:r>
      <w:r>
        <w:rPr>
          <w:rFonts w:ascii="Arial" w:eastAsia="Arial" w:hAnsi="Arial" w:cs="Arial"/>
          <w:spacing w:val="-1"/>
          <w:position w:val="11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A</w:t>
      </w:r>
      <w:r>
        <w:rPr>
          <w:rFonts w:ascii="Arial" w:eastAsia="Arial" w:hAnsi="Arial" w:cs="Arial"/>
          <w:position w:val="1"/>
        </w:rPr>
        <w:t>u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position w:val="1"/>
        </w:rPr>
        <w:t>ho</w:t>
      </w:r>
      <w:r>
        <w:rPr>
          <w:rFonts w:ascii="Arial" w:eastAsia="Arial" w:hAnsi="Arial" w:cs="Arial"/>
          <w:spacing w:val="1"/>
          <w:position w:val="1"/>
        </w:rPr>
        <w:t>r</w:t>
      </w:r>
      <w:r>
        <w:rPr>
          <w:rFonts w:ascii="Arial" w:eastAsia="Arial" w:hAnsi="Arial" w:cs="Arial"/>
          <w:position w:val="1"/>
        </w:rPr>
        <w:t>'s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position w:val="1"/>
        </w:rPr>
        <w:t>n</w:t>
      </w:r>
      <w:r>
        <w:rPr>
          <w:rFonts w:ascii="Arial" w:eastAsia="Arial" w:hAnsi="Arial" w:cs="Arial"/>
          <w:spacing w:val="1"/>
          <w:position w:val="1"/>
        </w:rPr>
        <w:t>s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position w:val="1"/>
        </w:rPr>
        <w:t>tu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spacing w:val="2"/>
          <w:position w:val="1"/>
        </w:rPr>
        <w:t>o</w:t>
      </w:r>
      <w:r>
        <w:rPr>
          <w:rFonts w:ascii="Arial" w:eastAsia="Arial" w:hAnsi="Arial" w:cs="Arial"/>
          <w:position w:val="1"/>
        </w:rPr>
        <w:t>n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spacing w:val="-2"/>
          <w:position w:val="1"/>
        </w:rPr>
        <w:t>w</w:t>
      </w:r>
      <w:r>
        <w:rPr>
          <w:rFonts w:ascii="Arial" w:eastAsia="Arial" w:hAnsi="Arial" w:cs="Arial"/>
          <w:spacing w:val="1"/>
          <w:position w:val="1"/>
        </w:rPr>
        <w:t>i</w:t>
      </w:r>
      <w:r>
        <w:rPr>
          <w:rFonts w:ascii="Arial" w:eastAsia="Arial" w:hAnsi="Arial" w:cs="Arial"/>
          <w:position w:val="1"/>
        </w:rPr>
        <w:t>th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spacing w:val="1"/>
          <w:position w:val="1"/>
        </w:rPr>
        <w:t>c</w:t>
      </w:r>
      <w:r>
        <w:rPr>
          <w:rFonts w:ascii="Arial" w:eastAsia="Arial" w:hAnsi="Arial" w:cs="Arial"/>
          <w:spacing w:val="2"/>
          <w:position w:val="1"/>
        </w:rPr>
        <w:t>o</w:t>
      </w:r>
      <w:r>
        <w:rPr>
          <w:rFonts w:ascii="Arial" w:eastAsia="Arial" w:hAnsi="Arial" w:cs="Arial"/>
          <w:spacing w:val="4"/>
          <w:position w:val="1"/>
        </w:rPr>
        <w:t>m</w:t>
      </w:r>
      <w:r>
        <w:rPr>
          <w:rFonts w:ascii="Arial" w:eastAsia="Arial" w:hAnsi="Arial" w:cs="Arial"/>
          <w:position w:val="1"/>
        </w:rPr>
        <w:t>p</w:t>
      </w:r>
      <w:r>
        <w:rPr>
          <w:rFonts w:ascii="Arial" w:eastAsia="Arial" w:hAnsi="Arial" w:cs="Arial"/>
          <w:spacing w:val="-1"/>
          <w:position w:val="1"/>
        </w:rPr>
        <w:t>l</w:t>
      </w:r>
      <w:r>
        <w:rPr>
          <w:rFonts w:ascii="Arial" w:eastAsia="Arial" w:hAnsi="Arial" w:cs="Arial"/>
          <w:position w:val="1"/>
        </w:rPr>
        <w:t>ete</w:t>
      </w:r>
      <w:r>
        <w:rPr>
          <w:rFonts w:ascii="Arial" w:eastAsia="Arial" w:hAnsi="Arial" w:cs="Arial"/>
          <w:spacing w:val="-8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add</w:t>
      </w:r>
      <w:r>
        <w:rPr>
          <w:rFonts w:ascii="Arial" w:eastAsia="Arial" w:hAnsi="Arial" w:cs="Arial"/>
          <w:spacing w:val="1"/>
          <w:position w:val="1"/>
        </w:rPr>
        <w:t>r</w:t>
      </w:r>
      <w:r>
        <w:rPr>
          <w:rFonts w:ascii="Arial" w:eastAsia="Arial" w:hAnsi="Arial" w:cs="Arial"/>
          <w:position w:val="1"/>
        </w:rPr>
        <w:t>e</w:t>
      </w:r>
      <w:r>
        <w:rPr>
          <w:rFonts w:ascii="Arial" w:eastAsia="Arial" w:hAnsi="Arial" w:cs="Arial"/>
          <w:spacing w:val="1"/>
          <w:position w:val="1"/>
        </w:rPr>
        <w:t>s</w:t>
      </w:r>
      <w:r>
        <w:rPr>
          <w:rFonts w:ascii="Arial" w:eastAsia="Arial" w:hAnsi="Arial" w:cs="Arial"/>
          <w:position w:val="1"/>
        </w:rPr>
        <w:t>s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position w:val="1"/>
          <w:sz w:val="22"/>
          <w:szCs w:val="22"/>
        </w:rPr>
        <w:t>¬</w:t>
      </w:r>
      <w:r>
        <w:rPr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Arial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10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</w:p>
    <w:p w:rsidR="00A96DA6" w:rsidRDefault="00341AA2">
      <w:pPr>
        <w:ind w:left="2282" w:right="230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i/>
          <w:color w:val="212121"/>
          <w:spacing w:val="-1"/>
        </w:rPr>
        <w:t>E</w:t>
      </w:r>
      <w:r>
        <w:rPr>
          <w:rFonts w:ascii="Arial" w:eastAsia="Arial" w:hAnsi="Arial" w:cs="Arial"/>
          <w:i/>
          <w:color w:val="212121"/>
        </w:rPr>
        <w:t>m</w:t>
      </w:r>
      <w:r>
        <w:rPr>
          <w:rFonts w:ascii="Arial" w:eastAsia="Arial" w:hAnsi="Arial" w:cs="Arial"/>
          <w:i/>
          <w:color w:val="212121"/>
          <w:spacing w:val="2"/>
        </w:rPr>
        <w:t>a</w:t>
      </w:r>
      <w:r>
        <w:rPr>
          <w:rFonts w:ascii="Arial" w:eastAsia="Arial" w:hAnsi="Arial" w:cs="Arial"/>
          <w:i/>
          <w:color w:val="212121"/>
          <w:spacing w:val="-1"/>
        </w:rPr>
        <w:t>i</w:t>
      </w:r>
      <w:r>
        <w:rPr>
          <w:rFonts w:ascii="Arial" w:eastAsia="Arial" w:hAnsi="Arial" w:cs="Arial"/>
          <w:i/>
          <w:color w:val="212121"/>
          <w:spacing w:val="1"/>
        </w:rPr>
        <w:t>l</w:t>
      </w:r>
      <w:r>
        <w:rPr>
          <w:rFonts w:ascii="Arial" w:eastAsia="Arial" w:hAnsi="Arial" w:cs="Arial"/>
          <w:color w:val="212121"/>
        </w:rPr>
        <w:t>:</w:t>
      </w:r>
      <w:r>
        <w:rPr>
          <w:rFonts w:ascii="Arial" w:eastAsia="Arial" w:hAnsi="Arial" w:cs="Arial"/>
          <w:color w:val="212121"/>
          <w:spacing w:val="-6"/>
        </w:rPr>
        <w:t xml:space="preserve"> </w:t>
      </w:r>
      <w:r>
        <w:rPr>
          <w:color w:val="000000"/>
          <w:sz w:val="22"/>
          <w:szCs w:val="22"/>
        </w:rPr>
        <w:t>¬</w:t>
      </w:r>
      <w:r>
        <w:rPr>
          <w:color w:val="000000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rres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ce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rs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¬</w:t>
      </w:r>
      <w:r>
        <w:rPr>
          <w:color w:val="000000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Arial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</w:p>
    <w:p w:rsidR="00A96DA6" w:rsidRDefault="00A96DA6">
      <w:pPr>
        <w:spacing w:line="200" w:lineRule="exact"/>
      </w:pPr>
    </w:p>
    <w:p w:rsidR="00A96DA6" w:rsidRDefault="00A96DA6">
      <w:pPr>
        <w:spacing w:line="200" w:lineRule="exact"/>
      </w:pPr>
    </w:p>
    <w:p w:rsidR="00A96DA6" w:rsidRDefault="00A96DA6">
      <w:pPr>
        <w:spacing w:before="11" w:line="200" w:lineRule="exact"/>
      </w:pPr>
    </w:p>
    <w:p w:rsidR="00A96DA6" w:rsidRDefault="00341AA2">
      <w:pPr>
        <w:ind w:left="102"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be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 as a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 abs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our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abe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proofErr w:type="spellEnd"/>
      <w:r>
        <w:rPr>
          <w:rFonts w:ascii="Arial" w:eastAsia="Arial" w:hAnsi="Arial" w:cs="Arial"/>
          <w:sz w:val="22"/>
          <w:szCs w:val="22"/>
        </w:rPr>
        <w:t>- sec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ons,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 Black" w:eastAsia="Arial Black" w:hAnsi="Arial Black" w:cs="Arial Black"/>
          <w:b/>
          <w:i/>
          <w:spacing w:val="-1"/>
          <w:w w:val="88"/>
          <w:sz w:val="22"/>
          <w:szCs w:val="22"/>
        </w:rPr>
        <w:t>B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ackgroun</w:t>
      </w:r>
      <w:r>
        <w:rPr>
          <w:rFonts w:ascii="Arial Black" w:eastAsia="Arial Black" w:hAnsi="Arial Black" w:cs="Arial Black"/>
          <w:b/>
          <w:i/>
          <w:spacing w:val="-3"/>
          <w:w w:val="88"/>
          <w:sz w:val="22"/>
          <w:szCs w:val="22"/>
        </w:rPr>
        <w:t>d</w:t>
      </w:r>
      <w:r>
        <w:rPr>
          <w:rFonts w:ascii="Arial Black" w:eastAsia="Arial Black" w:hAnsi="Arial Black" w:cs="Arial Black"/>
          <w:b/>
          <w:i/>
          <w:spacing w:val="-2"/>
          <w:w w:val="88"/>
          <w:sz w:val="22"/>
          <w:szCs w:val="22"/>
        </w:rPr>
        <w:t>-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O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b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j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e</w:t>
      </w:r>
      <w:r>
        <w:rPr>
          <w:rFonts w:ascii="Arial Black" w:eastAsia="Arial Black" w:hAnsi="Arial Black" w:cs="Arial Black"/>
          <w:b/>
          <w:i/>
          <w:spacing w:val="-3"/>
          <w:w w:val="88"/>
          <w:sz w:val="22"/>
          <w:szCs w:val="22"/>
        </w:rPr>
        <w:t>c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ti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ve</w:t>
      </w:r>
      <w:r>
        <w:rPr>
          <w:rFonts w:ascii="Arial Black" w:eastAsia="Arial Black" w:hAnsi="Arial Black" w:cs="Arial Black"/>
          <w:b/>
          <w:i/>
          <w:spacing w:val="-2"/>
          <w:w w:val="88"/>
          <w:sz w:val="22"/>
          <w:szCs w:val="22"/>
        </w:rPr>
        <w:t>s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-M</w:t>
      </w:r>
      <w:r>
        <w:rPr>
          <w:rFonts w:ascii="Arial Black" w:eastAsia="Arial Black" w:hAnsi="Arial Black" w:cs="Arial Black"/>
          <w:b/>
          <w:i/>
          <w:spacing w:val="-3"/>
          <w:w w:val="88"/>
          <w:sz w:val="22"/>
          <w:szCs w:val="22"/>
        </w:rPr>
        <w:t>e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t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hods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-</w:t>
      </w:r>
      <w:r>
        <w:rPr>
          <w:rFonts w:ascii="Arial Black" w:eastAsia="Arial Black" w:hAnsi="Arial Black" w:cs="Arial Black"/>
          <w:b/>
          <w:i/>
          <w:spacing w:val="-1"/>
          <w:w w:val="88"/>
          <w:sz w:val="22"/>
          <w:szCs w:val="22"/>
        </w:rPr>
        <w:t>R</w:t>
      </w:r>
      <w:r>
        <w:rPr>
          <w:rFonts w:ascii="Arial Black" w:eastAsia="Arial Black" w:hAnsi="Arial Black" w:cs="Arial Black"/>
          <w:b/>
          <w:i/>
          <w:spacing w:val="-3"/>
          <w:w w:val="88"/>
          <w:sz w:val="22"/>
          <w:szCs w:val="22"/>
        </w:rPr>
        <w:t>e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su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lt</w:t>
      </w:r>
      <w:r>
        <w:rPr>
          <w:rFonts w:ascii="Arial Black" w:eastAsia="Arial Black" w:hAnsi="Arial Black" w:cs="Arial Black"/>
          <w:b/>
          <w:i/>
          <w:spacing w:val="-2"/>
          <w:w w:val="88"/>
          <w:sz w:val="22"/>
          <w:szCs w:val="22"/>
        </w:rPr>
        <w:t>s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-</w:t>
      </w:r>
      <w:r>
        <w:rPr>
          <w:rFonts w:ascii="Arial Black" w:eastAsia="Arial Black" w:hAnsi="Arial Black" w:cs="Arial Black"/>
          <w:b/>
          <w:i/>
          <w:spacing w:val="-1"/>
          <w:w w:val="88"/>
          <w:sz w:val="22"/>
          <w:szCs w:val="22"/>
        </w:rPr>
        <w:t>C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onc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l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us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i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on</w:t>
      </w:r>
      <w:r>
        <w:rPr>
          <w:rFonts w:ascii="Arial Black" w:eastAsia="Arial Black" w:hAnsi="Arial Black" w:cs="Arial Black"/>
          <w:b/>
          <w:i/>
          <w:spacing w:val="-3"/>
          <w:w w:val="88"/>
          <w:sz w:val="22"/>
          <w:szCs w:val="22"/>
        </w:rPr>
        <w:t>s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.</w:t>
      </w:r>
      <w:r>
        <w:rPr>
          <w:rFonts w:ascii="Arial Black" w:eastAsia="Arial Black" w:hAnsi="Arial Black" w:cs="Arial Black"/>
          <w:b/>
          <w:i/>
          <w:spacing w:val="35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eng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300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ds.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11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ust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ndependen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ences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ded.</w:t>
      </w:r>
    </w:p>
    <w:p w:rsidR="00A96DA6" w:rsidRDefault="00A96DA6">
      <w:pPr>
        <w:spacing w:line="200" w:lineRule="exact"/>
      </w:pPr>
    </w:p>
    <w:p w:rsidR="00A96DA6" w:rsidRDefault="00A96DA6">
      <w:pPr>
        <w:spacing w:line="200" w:lineRule="exact"/>
      </w:pPr>
    </w:p>
    <w:p w:rsidR="00A96DA6" w:rsidRDefault="00A96DA6">
      <w:pPr>
        <w:spacing w:before="13" w:line="260" w:lineRule="exact"/>
        <w:rPr>
          <w:sz w:val="26"/>
          <w:szCs w:val="26"/>
        </w:rPr>
      </w:pPr>
    </w:p>
    <w:p w:rsidR="00A96DA6" w:rsidRDefault="00341AA2">
      <w:pPr>
        <w:ind w:left="3711" w:right="373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BS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4"/>
          <w:sz w:val="22"/>
          <w:szCs w:val="22"/>
        </w:rPr>
        <w:t>R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</w:p>
    <w:p w:rsidR="00A96DA6" w:rsidRDefault="00A96DA6">
      <w:pPr>
        <w:spacing w:before="6" w:line="180" w:lineRule="exact"/>
        <w:rPr>
          <w:sz w:val="19"/>
          <w:szCs w:val="19"/>
        </w:rPr>
      </w:pPr>
    </w:p>
    <w:p w:rsidR="00A96DA6" w:rsidRDefault="00341AA2">
      <w:pPr>
        <w:spacing w:line="243" w:lineRule="auto"/>
        <w:ind w:left="102" w:right="86"/>
        <w:rPr>
          <w:rFonts w:ascii="Arial" w:eastAsia="Arial" w:hAnsi="Arial" w:cs="Arial"/>
          <w:sz w:val="22"/>
          <w:szCs w:val="22"/>
        </w:rPr>
      </w:pPr>
      <w:r w:rsidRPr="00341AA2">
        <w:rPr>
          <w:rFonts w:ascii="Arial" w:eastAsia="Arial" w:hAnsi="Arial" w:cs="Arial"/>
          <w:b/>
          <w:i/>
          <w:spacing w:val="-1"/>
          <w:sz w:val="22"/>
          <w:szCs w:val="22"/>
        </w:rPr>
        <w:t>B</w:t>
      </w:r>
      <w:r w:rsidRPr="00341AA2">
        <w:rPr>
          <w:rFonts w:ascii="Arial" w:eastAsia="Arial" w:hAnsi="Arial" w:cs="Arial"/>
          <w:b/>
          <w:i/>
          <w:sz w:val="22"/>
          <w:szCs w:val="22"/>
        </w:rPr>
        <w:t>ackground:</w:t>
      </w:r>
      <w:r>
        <w:rPr>
          <w:rFonts w:ascii="Arial" w:eastAsia="Arial" w:hAnsi="Arial" w:cs="Arial"/>
          <w:b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ound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hat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and not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n.</w:t>
      </w:r>
    </w:p>
    <w:p w:rsidR="00A96DA6" w:rsidRDefault="00341AA2">
      <w:pPr>
        <w:spacing w:line="240" w:lineRule="exact"/>
        <w:ind w:left="102" w:right="3493"/>
        <w:jc w:val="both"/>
        <w:rPr>
          <w:rFonts w:ascii="Arial" w:eastAsia="Arial" w:hAnsi="Arial" w:cs="Arial"/>
          <w:sz w:val="22"/>
          <w:szCs w:val="22"/>
        </w:rPr>
      </w:pP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O</w:t>
      </w:r>
      <w:r w:rsidRPr="00341AA2">
        <w:rPr>
          <w:rFonts w:ascii="Arial" w:eastAsia="Arial" w:hAnsi="Arial" w:cs="Arial"/>
          <w:b/>
          <w:i/>
          <w:sz w:val="22"/>
          <w:szCs w:val="22"/>
        </w:rPr>
        <w:t>b</w:t>
      </w:r>
      <w:r w:rsidRPr="00341AA2">
        <w:rPr>
          <w:rFonts w:ascii="Arial" w:eastAsia="Arial" w:hAnsi="Arial" w:cs="Arial"/>
          <w:b/>
          <w:i/>
          <w:spacing w:val="-1"/>
          <w:sz w:val="22"/>
          <w:szCs w:val="22"/>
        </w:rPr>
        <w:t>j</w:t>
      </w:r>
      <w:r w:rsidRPr="00341AA2">
        <w:rPr>
          <w:rFonts w:ascii="Arial" w:eastAsia="Arial" w:hAnsi="Arial" w:cs="Arial"/>
          <w:b/>
          <w:i/>
          <w:sz w:val="22"/>
          <w:szCs w:val="22"/>
        </w:rPr>
        <w:t>ec</w:t>
      </w: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ti</w:t>
      </w:r>
      <w:r w:rsidRPr="00341AA2">
        <w:rPr>
          <w:rFonts w:ascii="Arial" w:eastAsia="Arial" w:hAnsi="Arial" w:cs="Arial"/>
          <w:b/>
          <w:i/>
          <w:spacing w:val="-3"/>
          <w:sz w:val="22"/>
          <w:szCs w:val="22"/>
        </w:rPr>
        <w:t>v</w:t>
      </w:r>
      <w:r w:rsidRPr="00341AA2">
        <w:rPr>
          <w:rFonts w:ascii="Arial" w:eastAsia="Arial" w:hAnsi="Arial" w:cs="Arial"/>
          <w:b/>
          <w:i/>
          <w:sz w:val="22"/>
          <w:szCs w:val="22"/>
        </w:rPr>
        <w:t>es: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A96DA6" w:rsidRDefault="00341AA2">
      <w:pPr>
        <w:spacing w:line="240" w:lineRule="exact"/>
        <w:ind w:left="102" w:right="80"/>
        <w:rPr>
          <w:rFonts w:ascii="Arial" w:eastAsia="Arial" w:hAnsi="Arial" w:cs="Arial"/>
          <w:sz w:val="22"/>
          <w:szCs w:val="22"/>
        </w:rPr>
      </w:pP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M</w:t>
      </w:r>
      <w:r w:rsidRPr="00341AA2">
        <w:rPr>
          <w:rFonts w:ascii="Arial" w:eastAsia="Arial" w:hAnsi="Arial" w:cs="Arial"/>
          <w:b/>
          <w:i/>
          <w:sz w:val="22"/>
          <w:szCs w:val="22"/>
        </w:rPr>
        <w:t>e</w:t>
      </w: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t</w:t>
      </w:r>
      <w:r w:rsidRPr="00341AA2">
        <w:rPr>
          <w:rFonts w:ascii="Arial" w:eastAsia="Arial" w:hAnsi="Arial" w:cs="Arial"/>
          <w:b/>
          <w:i/>
          <w:sz w:val="22"/>
          <w:szCs w:val="22"/>
        </w:rPr>
        <w:t>hod</w:t>
      </w:r>
      <w:r w:rsidRPr="00341AA2">
        <w:rPr>
          <w:rFonts w:ascii="Arial" w:eastAsia="Arial" w:hAnsi="Arial" w:cs="Arial"/>
          <w:b/>
          <w:i/>
          <w:spacing w:val="-3"/>
          <w:sz w:val="22"/>
          <w:szCs w:val="22"/>
        </w:rPr>
        <w:t>s</w:t>
      </w:r>
      <w:r w:rsidRPr="00341AA2">
        <w:rPr>
          <w:rFonts w:ascii="Arial" w:eastAsia="Arial" w:hAnsi="Arial" w:cs="Arial"/>
          <w:b/>
          <w:i/>
          <w:sz w:val="22"/>
          <w:szCs w:val="22"/>
        </w:rPr>
        <w:t>:</w:t>
      </w:r>
      <w:r>
        <w:rPr>
          <w:rFonts w:ascii="Arial" w:eastAsia="Arial" w:hAnsi="Arial" w:cs="Arial"/>
          <w:b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hat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done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how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udy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A96DA6" w:rsidRDefault="00341AA2">
      <w:pPr>
        <w:spacing w:line="240" w:lineRule="exact"/>
        <w:ind w:left="102" w:right="1791"/>
        <w:jc w:val="both"/>
        <w:rPr>
          <w:rFonts w:ascii="Arial" w:eastAsia="Arial" w:hAnsi="Arial" w:cs="Arial"/>
          <w:sz w:val="22"/>
          <w:szCs w:val="22"/>
        </w:rPr>
      </w:pPr>
      <w:r w:rsidRPr="00341AA2">
        <w:rPr>
          <w:rFonts w:ascii="Arial" w:eastAsia="Arial" w:hAnsi="Arial" w:cs="Arial"/>
          <w:b/>
          <w:i/>
          <w:spacing w:val="-1"/>
          <w:sz w:val="22"/>
          <w:szCs w:val="22"/>
        </w:rPr>
        <w:t>R</w:t>
      </w:r>
      <w:r w:rsidRPr="00341AA2">
        <w:rPr>
          <w:rFonts w:ascii="Arial" w:eastAsia="Arial" w:hAnsi="Arial" w:cs="Arial"/>
          <w:b/>
          <w:i/>
          <w:sz w:val="22"/>
          <w:szCs w:val="22"/>
        </w:rPr>
        <w:t>esu</w:t>
      </w: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lt</w:t>
      </w:r>
      <w:r w:rsidRPr="00341AA2">
        <w:rPr>
          <w:rFonts w:ascii="Arial" w:eastAsia="Arial" w:hAnsi="Arial" w:cs="Arial"/>
          <w:b/>
          <w:i/>
          <w:sz w:val="22"/>
          <w:szCs w:val="22"/>
        </w:rPr>
        <w:t>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anne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A96DA6" w:rsidRDefault="00341AA2">
      <w:pPr>
        <w:spacing w:before="1"/>
        <w:ind w:left="102" w:right="84"/>
        <w:rPr>
          <w:rFonts w:ascii="Arial" w:eastAsia="Arial" w:hAnsi="Arial" w:cs="Arial"/>
          <w:sz w:val="22"/>
          <w:szCs w:val="22"/>
        </w:rPr>
      </w:pPr>
      <w:r w:rsidRPr="00341AA2">
        <w:rPr>
          <w:rFonts w:ascii="Arial" w:eastAsia="Arial" w:hAnsi="Arial" w:cs="Arial"/>
          <w:b/>
          <w:i/>
          <w:spacing w:val="-1"/>
          <w:sz w:val="22"/>
          <w:szCs w:val="22"/>
        </w:rPr>
        <w:t>C</w:t>
      </w:r>
      <w:r w:rsidRPr="00341AA2">
        <w:rPr>
          <w:rFonts w:ascii="Arial" w:eastAsia="Arial" w:hAnsi="Arial" w:cs="Arial"/>
          <w:b/>
          <w:i/>
          <w:sz w:val="22"/>
          <w:szCs w:val="22"/>
        </w:rPr>
        <w:t>onc</w:t>
      </w: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l</w:t>
      </w:r>
      <w:r w:rsidRPr="00341AA2">
        <w:rPr>
          <w:rFonts w:ascii="Arial" w:eastAsia="Arial" w:hAnsi="Arial" w:cs="Arial"/>
          <w:b/>
          <w:i/>
          <w:sz w:val="22"/>
          <w:szCs w:val="22"/>
        </w:rPr>
        <w:t>us</w:t>
      </w: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i</w:t>
      </w:r>
      <w:r w:rsidRPr="00341AA2">
        <w:rPr>
          <w:rFonts w:ascii="Arial" w:eastAsia="Arial" w:hAnsi="Arial" w:cs="Arial"/>
          <w:b/>
          <w:i/>
          <w:sz w:val="22"/>
          <w:szCs w:val="22"/>
        </w:rPr>
        <w:t>ons: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ences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ngs;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A96DA6" w:rsidRDefault="00A96DA6">
      <w:pPr>
        <w:spacing w:before="10" w:line="240" w:lineRule="exact"/>
        <w:rPr>
          <w:sz w:val="24"/>
          <w:szCs w:val="24"/>
        </w:rPr>
      </w:pPr>
    </w:p>
    <w:p w:rsidR="00A96DA6" w:rsidRDefault="00341AA2">
      <w:pPr>
        <w:ind w:left="102" w:right="8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8"/>
          <w:sz w:val="22"/>
          <w:szCs w:val="22"/>
        </w:rPr>
        <w:t>Y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ORDS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hat</w:t>
      </w:r>
      <w:r>
        <w:rPr>
          <w:rFonts w:ascii="Arial" w:eastAsia="Arial" w:hAnsi="Arial" w:cs="Arial"/>
          <w:i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ese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ve</w:t>
      </w:r>
      <w:r>
        <w:rPr>
          <w:rFonts w:ascii="Arial" w:eastAsia="Arial" w:hAnsi="Arial" w:cs="Arial"/>
          <w:i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of</w:t>
      </w:r>
      <w:r>
        <w:rPr>
          <w:rFonts w:ascii="Arial" w:eastAsia="Arial" w:hAnsi="Arial" w:cs="Arial"/>
          <w:i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 con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ent and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can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se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rm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, each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w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sep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(</w:t>
      </w:r>
      <w:r>
        <w:rPr>
          <w:rFonts w:ascii="Arial" w:eastAsia="Arial" w:hAnsi="Arial" w:cs="Arial"/>
          <w:i/>
          <w:spacing w:val="-1"/>
          <w:sz w:val="22"/>
          <w:szCs w:val="22"/>
        </w:rPr>
        <w:t>;</w:t>
      </w:r>
      <w:r>
        <w:rPr>
          <w:rFonts w:ascii="Arial" w:eastAsia="Arial" w:hAnsi="Arial" w:cs="Arial"/>
          <w:i/>
          <w:sz w:val="22"/>
          <w:szCs w:val="22"/>
        </w:rPr>
        <w:t>).</w:t>
      </w:r>
    </w:p>
    <w:p w:rsidR="00A96DA6" w:rsidRDefault="00A96DA6">
      <w:pPr>
        <w:spacing w:before="7" w:line="160" w:lineRule="exact"/>
        <w:rPr>
          <w:sz w:val="17"/>
          <w:szCs w:val="17"/>
        </w:rPr>
      </w:pPr>
    </w:p>
    <w:p w:rsidR="00A96DA6" w:rsidRDefault="00A96DA6">
      <w:pPr>
        <w:spacing w:line="200" w:lineRule="exact"/>
      </w:pPr>
    </w:p>
    <w:p w:rsidR="00A96DA6" w:rsidRDefault="00341AA2">
      <w:pPr>
        <w:ind w:left="102" w:right="522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DU</w:t>
      </w:r>
      <w:r>
        <w:rPr>
          <w:rFonts w:ascii="Arial" w:eastAsia="Arial" w:hAnsi="Arial" w:cs="Arial"/>
          <w:b/>
          <w:spacing w:val="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¬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11pt</w:t>
      </w:r>
    </w:p>
    <w:p w:rsidR="00A96DA6" w:rsidRDefault="00A96DA6">
      <w:pPr>
        <w:spacing w:before="9" w:line="120" w:lineRule="exact"/>
        <w:rPr>
          <w:sz w:val="12"/>
          <w:szCs w:val="12"/>
        </w:rPr>
      </w:pPr>
    </w:p>
    <w:p w:rsidR="00A96DA6" w:rsidRDefault="00341AA2">
      <w:pPr>
        <w:spacing w:line="359" w:lineRule="auto"/>
        <w:ind w:left="102" w:right="8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oduc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 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 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 ba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 and suppo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ob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¬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 11p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>5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pace</w:t>
      </w:r>
    </w:p>
    <w:p w:rsidR="00A96DA6" w:rsidRDefault="00A96DA6">
      <w:pPr>
        <w:spacing w:line="180" w:lineRule="exact"/>
        <w:rPr>
          <w:sz w:val="18"/>
          <w:szCs w:val="18"/>
        </w:rPr>
      </w:pPr>
    </w:p>
    <w:p w:rsidR="00A96DA6" w:rsidRDefault="00A96DA6">
      <w:pPr>
        <w:spacing w:line="200" w:lineRule="exact"/>
      </w:pPr>
    </w:p>
    <w:p w:rsidR="00A96DA6" w:rsidRDefault="00341AA2">
      <w:pPr>
        <w:ind w:left="102" w:right="386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3"/>
          <w:sz w:val="22"/>
          <w:szCs w:val="22"/>
        </w:rPr>
        <w:t>M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ER</w:t>
      </w:r>
      <w:r>
        <w:rPr>
          <w:rFonts w:ascii="Arial" w:eastAsia="Arial" w:hAnsi="Arial" w:cs="Arial"/>
          <w:b/>
          <w:spacing w:val="6"/>
          <w:sz w:val="22"/>
          <w:szCs w:val="22"/>
        </w:rPr>
        <w:t>I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LS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¬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11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t</w:t>
      </w:r>
    </w:p>
    <w:p w:rsidR="00A96DA6" w:rsidRDefault="00A96DA6">
      <w:pPr>
        <w:spacing w:before="9" w:line="120" w:lineRule="exact"/>
        <w:rPr>
          <w:sz w:val="12"/>
          <w:szCs w:val="12"/>
        </w:rPr>
      </w:pPr>
    </w:p>
    <w:p w:rsidR="00A96DA6" w:rsidRDefault="00341AA2">
      <w:pPr>
        <w:spacing w:line="360" w:lineRule="auto"/>
        <w:ind w:left="102" w:right="81"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hods,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 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hat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abo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ear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 and sou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ce.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used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 shou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be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oduc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and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hen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en 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ces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be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ed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on.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¬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 11p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1</w:t>
      </w:r>
      <w:proofErr w:type="gramStart"/>
      <w:r>
        <w:rPr>
          <w:rFonts w:ascii="Arial" w:eastAsia="Arial" w:hAnsi="Arial" w:cs="Arial"/>
          <w:spacing w:val="2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>5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pace</w:t>
      </w:r>
    </w:p>
    <w:p w:rsidR="00341AA2" w:rsidRDefault="00341AA2">
      <w:pPr>
        <w:spacing w:line="360" w:lineRule="auto"/>
        <w:ind w:left="102" w:right="81" w:firstLine="708"/>
        <w:jc w:val="both"/>
        <w:rPr>
          <w:rFonts w:ascii="Arial" w:eastAsia="Arial" w:hAnsi="Arial" w:cs="Arial"/>
          <w:sz w:val="22"/>
          <w:szCs w:val="22"/>
        </w:rPr>
      </w:pPr>
    </w:p>
    <w:p w:rsidR="00341AA2" w:rsidRDefault="00341AA2">
      <w:pPr>
        <w:spacing w:line="360" w:lineRule="auto"/>
        <w:ind w:left="102" w:right="81" w:firstLine="708"/>
        <w:jc w:val="both"/>
        <w:rPr>
          <w:rFonts w:ascii="Arial" w:eastAsia="Arial" w:hAnsi="Arial" w:cs="Arial"/>
          <w:sz w:val="22"/>
          <w:szCs w:val="22"/>
        </w:rPr>
      </w:pPr>
    </w:p>
    <w:p w:rsidR="00A96DA6" w:rsidRDefault="00A96DA6">
      <w:pPr>
        <w:spacing w:before="10" w:line="160" w:lineRule="exact"/>
        <w:rPr>
          <w:sz w:val="17"/>
          <w:szCs w:val="17"/>
        </w:rPr>
      </w:pPr>
    </w:p>
    <w:p w:rsidR="00A96DA6" w:rsidRDefault="00A96DA6">
      <w:pPr>
        <w:spacing w:line="200" w:lineRule="exact"/>
      </w:pPr>
    </w:p>
    <w:p w:rsidR="00A96DA6" w:rsidRDefault="00341AA2" w:rsidP="00341AA2">
      <w:pPr>
        <w:ind w:left="102" w:right="391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RESU</w:t>
      </w:r>
      <w:r>
        <w:rPr>
          <w:rFonts w:ascii="Arial" w:eastAsia="Arial" w:hAnsi="Arial" w:cs="Arial"/>
          <w:b/>
          <w:spacing w:val="2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SC</w:t>
      </w:r>
      <w:r>
        <w:rPr>
          <w:rFonts w:ascii="Arial" w:eastAsia="Arial" w:hAnsi="Arial" w:cs="Arial"/>
          <w:b/>
          <w:spacing w:val="1"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SS</w:t>
      </w:r>
      <w:r>
        <w:rPr>
          <w:rFonts w:ascii="Arial" w:eastAsia="Arial" w:hAnsi="Arial" w:cs="Arial"/>
          <w:b/>
          <w:spacing w:val="1"/>
          <w:sz w:val="22"/>
          <w:szCs w:val="22"/>
        </w:rPr>
        <w:t>IO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¬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11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t</w:t>
      </w:r>
    </w:p>
    <w:p w:rsidR="00341AA2" w:rsidRDefault="00341AA2" w:rsidP="00341AA2">
      <w:pPr>
        <w:ind w:left="102" w:right="3913"/>
        <w:jc w:val="both"/>
        <w:rPr>
          <w:sz w:val="12"/>
          <w:szCs w:val="12"/>
        </w:rPr>
      </w:pPr>
    </w:p>
    <w:p w:rsidR="00A96DA6" w:rsidRDefault="00341AA2">
      <w:pPr>
        <w:spacing w:line="359" w:lineRule="auto"/>
        <w:ind w:left="102" w:right="82"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an open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and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 shou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be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 xml:space="preserve">ed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 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 su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ons,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not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epend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aced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aced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bo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ge.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 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appe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ance,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pan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copy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cel 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suppo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¬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 11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>5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space</w:t>
      </w:r>
    </w:p>
    <w:p w:rsidR="00A96DA6" w:rsidRDefault="00A96DA6">
      <w:pPr>
        <w:spacing w:before="3" w:line="100" w:lineRule="exact"/>
        <w:rPr>
          <w:sz w:val="10"/>
          <w:szCs w:val="10"/>
        </w:rPr>
      </w:pPr>
    </w:p>
    <w:p w:rsidR="00A96DA6" w:rsidRDefault="00A96DA6">
      <w:pPr>
        <w:spacing w:line="200" w:lineRule="exact"/>
      </w:pPr>
    </w:p>
    <w:p w:rsidR="00A96DA6" w:rsidRDefault="00A96DA6">
      <w:pPr>
        <w:spacing w:line="200" w:lineRule="exact"/>
      </w:pPr>
    </w:p>
    <w:p w:rsidR="00A96DA6" w:rsidRDefault="00341AA2">
      <w:pPr>
        <w:ind w:left="10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NC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US</w:t>
      </w:r>
      <w:r>
        <w:rPr>
          <w:rFonts w:ascii="Arial" w:eastAsia="Arial" w:hAnsi="Arial" w:cs="Arial"/>
          <w:b/>
          <w:spacing w:val="1"/>
          <w:sz w:val="22"/>
          <w:szCs w:val="22"/>
        </w:rPr>
        <w:t>IO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EN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ION</w:t>
      </w:r>
      <w:r>
        <w:rPr>
          <w:rFonts w:ascii="Arial" w:eastAsia="Arial" w:hAnsi="Arial" w:cs="Arial"/>
          <w:sz w:val="22"/>
          <w:szCs w:val="22"/>
        </w:rPr>
        <w:t>¬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 11pt</w:t>
      </w:r>
    </w:p>
    <w:p w:rsidR="00A96DA6" w:rsidRDefault="00A96DA6">
      <w:pPr>
        <w:spacing w:before="9" w:line="120" w:lineRule="exact"/>
        <w:rPr>
          <w:sz w:val="12"/>
          <w:szCs w:val="12"/>
        </w:rPr>
      </w:pPr>
    </w:p>
    <w:p w:rsidR="00A96DA6" w:rsidRDefault="00341AA2">
      <w:pPr>
        <w:spacing w:line="359" w:lineRule="auto"/>
        <w:ind w:left="102" w:right="83"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om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ob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.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¬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 11p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>5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</w:p>
    <w:p w:rsidR="00A96DA6" w:rsidRDefault="00A96DA6">
      <w:pPr>
        <w:spacing w:line="100" w:lineRule="exact"/>
        <w:rPr>
          <w:sz w:val="10"/>
          <w:szCs w:val="10"/>
        </w:rPr>
      </w:pPr>
    </w:p>
    <w:p w:rsidR="00A96DA6" w:rsidRDefault="00A96DA6">
      <w:pPr>
        <w:spacing w:line="200" w:lineRule="exact"/>
      </w:pPr>
    </w:p>
    <w:p w:rsidR="00A96DA6" w:rsidRDefault="00A96DA6">
      <w:pPr>
        <w:spacing w:line="200" w:lineRule="exact"/>
      </w:pPr>
    </w:p>
    <w:p w:rsidR="00A96DA6" w:rsidRDefault="00341AA2">
      <w:pPr>
        <w:ind w:left="10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CK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WL</w:t>
      </w:r>
      <w:r>
        <w:rPr>
          <w:rFonts w:ascii="Arial" w:eastAsia="Arial" w:hAnsi="Arial" w:cs="Arial"/>
          <w:b/>
          <w:spacing w:val="-1"/>
          <w:sz w:val="22"/>
          <w:szCs w:val="22"/>
        </w:rPr>
        <w:t>ED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EN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 (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NECES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:rsidR="00A96DA6" w:rsidRDefault="00A96DA6">
      <w:pPr>
        <w:spacing w:before="9" w:line="120" w:lineRule="exact"/>
        <w:rPr>
          <w:sz w:val="12"/>
          <w:szCs w:val="12"/>
        </w:rPr>
      </w:pPr>
    </w:p>
    <w:p w:rsidR="00A96DA6" w:rsidRDefault="00341AA2">
      <w:pPr>
        <w:spacing w:line="240" w:lineRule="exact"/>
        <w:ind w:left="8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2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or</w:t>
      </w:r>
      <w:r>
        <w:rPr>
          <w:rFonts w:ascii="Arial" w:eastAsia="Arial" w:hAnsi="Arial" w:cs="Arial"/>
          <w:spacing w:val="28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on</w:t>
      </w:r>
      <w:r>
        <w:rPr>
          <w:rFonts w:ascii="Arial" w:eastAsia="Arial" w:hAnsi="Arial" w:cs="Arial"/>
          <w:spacing w:val="2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pa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pa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ed</w:t>
      </w:r>
      <w:r>
        <w:rPr>
          <w:rFonts w:ascii="Arial" w:eastAsia="Arial" w:hAnsi="Arial" w:cs="Arial"/>
          <w:spacing w:val="2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2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he</w:t>
      </w:r>
      <w:r>
        <w:rPr>
          <w:rFonts w:ascii="Arial" w:eastAsia="Arial" w:hAnsi="Arial" w:cs="Arial"/>
          <w:spacing w:val="2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esea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ch</w:t>
      </w:r>
      <w:r>
        <w:rPr>
          <w:rFonts w:ascii="Arial" w:eastAsia="Arial" w:hAnsi="Arial" w:cs="Arial"/>
          <w:spacing w:val="25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cou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2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be</w:t>
      </w:r>
      <w:r>
        <w:rPr>
          <w:rFonts w:ascii="Arial" w:eastAsia="Arial" w:hAnsi="Arial" w:cs="Arial"/>
          <w:spacing w:val="3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tt</w:t>
      </w:r>
      <w:r>
        <w:rPr>
          <w:rFonts w:ascii="Arial" w:eastAsia="Arial" w:hAnsi="Arial" w:cs="Arial"/>
          <w:position w:val="-1"/>
          <w:sz w:val="22"/>
          <w:szCs w:val="22"/>
        </w:rPr>
        <w:t>en</w:t>
      </w:r>
      <w:r>
        <w:rPr>
          <w:rFonts w:ascii="Arial" w:eastAsia="Arial" w:hAnsi="Arial" w:cs="Arial"/>
          <w:spacing w:val="2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he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e.</w:t>
      </w:r>
      <w:r>
        <w:rPr>
          <w:rFonts w:ascii="Arial" w:eastAsia="Arial" w:hAnsi="Arial" w:cs="Arial"/>
          <w:spacing w:val="3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¬</w:t>
      </w:r>
      <w:r>
        <w:rPr>
          <w:rFonts w:ascii="Arial" w:eastAsia="Arial" w:hAnsi="Arial" w:cs="Arial"/>
          <w:spacing w:val="2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11p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,</w:t>
      </w:r>
    </w:p>
    <w:p w:rsidR="00A96DA6" w:rsidRDefault="00A96DA6">
      <w:pPr>
        <w:spacing w:before="1" w:line="120" w:lineRule="exact"/>
        <w:rPr>
          <w:sz w:val="13"/>
          <w:szCs w:val="13"/>
        </w:rPr>
      </w:pPr>
    </w:p>
    <w:p w:rsidR="00A96DA6" w:rsidRDefault="00341AA2">
      <w:pPr>
        <w:ind w:left="10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</w:t>
      </w:r>
    </w:p>
    <w:p w:rsidR="00A96DA6" w:rsidRDefault="00A96DA6">
      <w:pPr>
        <w:spacing w:before="5" w:line="100" w:lineRule="exact"/>
        <w:rPr>
          <w:sz w:val="10"/>
          <w:szCs w:val="10"/>
        </w:rPr>
      </w:pPr>
    </w:p>
    <w:p w:rsidR="00A96DA6" w:rsidRDefault="00A96DA6">
      <w:pPr>
        <w:spacing w:line="200" w:lineRule="exact"/>
      </w:pPr>
    </w:p>
    <w:p w:rsidR="00A96DA6" w:rsidRDefault="00A96DA6">
      <w:pPr>
        <w:spacing w:line="200" w:lineRule="exact"/>
      </w:pPr>
    </w:p>
    <w:p w:rsidR="00A96DA6" w:rsidRDefault="00341AA2">
      <w:pPr>
        <w:ind w:left="10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RE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ERENC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A96DA6" w:rsidRDefault="00A96DA6">
      <w:pPr>
        <w:spacing w:before="9" w:line="120" w:lineRule="exact"/>
        <w:rPr>
          <w:sz w:val="12"/>
          <w:szCs w:val="12"/>
        </w:rPr>
      </w:pPr>
    </w:p>
    <w:p w:rsidR="00A96DA6" w:rsidRDefault="00341AA2">
      <w:pPr>
        <w:spacing w:line="359" w:lineRule="auto"/>
        <w:ind w:left="553" w:right="83" w:hanging="45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  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nce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ber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cou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e)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mm</w:t>
      </w:r>
      <w:r>
        <w:rPr>
          <w:rFonts w:ascii="Arial" w:eastAsia="Arial" w:hAnsi="Arial" w:cs="Arial"/>
          <w:sz w:val="22"/>
          <w:szCs w:val="22"/>
        </w:rPr>
        <w:t>ended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use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ende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ey</w:t>
      </w:r>
      <w:proofErr w:type="spellEnd"/>
    </w:p>
    <w:p w:rsidR="00A96DA6" w:rsidRDefault="00341AA2">
      <w:pPr>
        <w:spacing w:before="3" w:line="359" w:lineRule="auto"/>
        <w:ind w:left="553" w:right="81" w:hanging="45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  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nces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 app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appea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ance and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96DA6" w:rsidRDefault="00341AA2">
      <w:pPr>
        <w:spacing w:before="3"/>
        <w:ind w:left="11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</w:p>
    <w:p w:rsidR="00A96DA6" w:rsidRDefault="00A96DA6">
      <w:pPr>
        <w:spacing w:before="6" w:line="120" w:lineRule="exact"/>
        <w:rPr>
          <w:sz w:val="12"/>
          <w:szCs w:val="12"/>
        </w:rPr>
      </w:pPr>
    </w:p>
    <w:p w:rsidR="00A96DA6" w:rsidRDefault="00341AA2">
      <w:pPr>
        <w:ind w:left="11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ccu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esea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esdas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2010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(1).</w:t>
      </w:r>
    </w:p>
    <w:p w:rsidR="00A96DA6" w:rsidRDefault="00A96DA6">
      <w:pPr>
        <w:spacing w:before="6" w:line="120" w:lineRule="exact"/>
        <w:rPr>
          <w:sz w:val="12"/>
          <w:szCs w:val="12"/>
        </w:rPr>
      </w:pPr>
    </w:p>
    <w:p w:rsidR="00A96DA6" w:rsidRDefault="00341AA2">
      <w:pPr>
        <w:ind w:left="11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ch,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proofErr w:type="gramStart"/>
      <w:r>
        <w:rPr>
          <w:rFonts w:ascii="Arial" w:eastAsia="Arial" w:hAnsi="Arial" w:cs="Arial"/>
          <w:sz w:val="22"/>
          <w:szCs w:val="22"/>
        </w:rPr>
        <w:t>…(</w:t>
      </w:r>
      <w:proofErr w:type="gramEnd"/>
      <w:r>
        <w:rPr>
          <w:rFonts w:ascii="Arial" w:eastAsia="Arial" w:hAnsi="Arial" w:cs="Arial"/>
          <w:sz w:val="22"/>
          <w:szCs w:val="22"/>
        </w:rPr>
        <w:t>2).</w:t>
      </w:r>
    </w:p>
    <w:p w:rsidR="00A96DA6" w:rsidRDefault="00A96DA6">
      <w:pPr>
        <w:spacing w:before="6" w:line="120" w:lineRule="exact"/>
        <w:rPr>
          <w:sz w:val="12"/>
          <w:szCs w:val="12"/>
        </w:rPr>
      </w:pPr>
    </w:p>
    <w:p w:rsidR="00A96DA6" w:rsidRDefault="00341AA2">
      <w:pPr>
        <w:spacing w:line="361" w:lineRule="auto"/>
        <w:ind w:left="553" w:right="81" w:hanging="45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  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nal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based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cus</w:t>
      </w:r>
      <w:proofErr w:type="spellEnd"/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abb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cessed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ebs</w:t>
      </w:r>
      <w:r>
        <w:rPr>
          <w:rFonts w:ascii="Arial" w:eastAsia="Arial" w:hAnsi="Arial" w:cs="Arial"/>
          <w:spacing w:val="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hyperlink r:id="rId7">
        <w:r>
          <w:rPr>
            <w:rFonts w:ascii="Arial" w:eastAsia="Arial" w:hAnsi="Arial" w:cs="Arial"/>
            <w:sz w:val="22"/>
            <w:szCs w:val="22"/>
          </w:rPr>
          <w:t>(h</w:t>
        </w:r>
        <w:r>
          <w:rPr>
            <w:rFonts w:ascii="Arial" w:eastAsia="Arial" w:hAnsi="Arial" w:cs="Arial"/>
            <w:spacing w:val="-1"/>
            <w:sz w:val="22"/>
            <w:szCs w:val="22"/>
          </w:rPr>
          <w:t>t</w:t>
        </w:r>
        <w:r>
          <w:rPr>
            <w:rFonts w:ascii="Arial" w:eastAsia="Arial" w:hAnsi="Arial" w:cs="Arial"/>
            <w:spacing w:val="1"/>
            <w:sz w:val="22"/>
            <w:szCs w:val="22"/>
          </w:rPr>
          <w:t>t</w:t>
        </w:r>
        <w:r>
          <w:rPr>
            <w:rFonts w:ascii="Arial" w:eastAsia="Arial" w:hAnsi="Arial" w:cs="Arial"/>
            <w:sz w:val="22"/>
            <w:szCs w:val="22"/>
          </w:rPr>
          <w:t>p</w:t>
        </w:r>
        <w:r>
          <w:rPr>
            <w:rFonts w:ascii="Arial" w:eastAsia="Arial" w:hAnsi="Arial" w:cs="Arial"/>
            <w:spacing w:val="-1"/>
            <w:sz w:val="22"/>
            <w:szCs w:val="22"/>
          </w:rPr>
          <w:t>:</w:t>
        </w:r>
        <w:r>
          <w:rPr>
            <w:rFonts w:ascii="Arial" w:eastAsia="Arial" w:hAnsi="Arial" w:cs="Arial"/>
            <w:spacing w:val="1"/>
            <w:sz w:val="22"/>
            <w:szCs w:val="22"/>
          </w:rPr>
          <w:t>//</w:t>
        </w:r>
        <w:r>
          <w:rPr>
            <w:rFonts w:ascii="Arial" w:eastAsia="Arial" w:hAnsi="Arial" w:cs="Arial"/>
            <w:spacing w:val="-3"/>
            <w:sz w:val="22"/>
            <w:szCs w:val="22"/>
          </w:rPr>
          <w:t>w</w:t>
        </w:r>
        <w:r>
          <w:rPr>
            <w:rFonts w:ascii="Arial" w:eastAsia="Arial" w:hAnsi="Arial" w:cs="Arial"/>
            <w:spacing w:val="-1"/>
            <w:sz w:val="22"/>
            <w:szCs w:val="22"/>
          </w:rPr>
          <w:t>w</w:t>
        </w:r>
        <w:r>
          <w:rPr>
            <w:rFonts w:ascii="Arial" w:eastAsia="Arial" w:hAnsi="Arial" w:cs="Arial"/>
            <w:spacing w:val="-3"/>
            <w:sz w:val="22"/>
            <w:szCs w:val="22"/>
          </w:rPr>
          <w:t>w</w:t>
        </w:r>
        <w:r>
          <w:rPr>
            <w:rFonts w:ascii="Arial" w:eastAsia="Arial" w:hAnsi="Arial" w:cs="Arial"/>
            <w:spacing w:val="1"/>
            <w:sz w:val="22"/>
            <w:szCs w:val="22"/>
          </w:rPr>
          <w:t>.</w:t>
        </w:r>
        <w:r>
          <w:rPr>
            <w:rFonts w:ascii="Arial" w:eastAsia="Arial" w:hAnsi="Arial" w:cs="Arial"/>
            <w:sz w:val="22"/>
            <w:szCs w:val="22"/>
          </w:rPr>
          <w:t>n</w:t>
        </w:r>
        <w:r>
          <w:rPr>
            <w:rFonts w:ascii="Arial" w:eastAsia="Arial" w:hAnsi="Arial" w:cs="Arial"/>
            <w:spacing w:val="-1"/>
            <w:sz w:val="22"/>
            <w:szCs w:val="22"/>
          </w:rPr>
          <w:t>l</w:t>
        </w:r>
        <w:r>
          <w:rPr>
            <w:rFonts w:ascii="Arial" w:eastAsia="Arial" w:hAnsi="Arial" w:cs="Arial"/>
            <w:spacing w:val="1"/>
            <w:sz w:val="22"/>
            <w:szCs w:val="22"/>
          </w:rPr>
          <w:t>m.</w:t>
        </w:r>
        <w:r>
          <w:rPr>
            <w:rFonts w:ascii="Arial" w:eastAsia="Arial" w:hAnsi="Arial" w:cs="Arial"/>
            <w:sz w:val="22"/>
            <w:szCs w:val="22"/>
          </w:rPr>
          <w:t>n</w:t>
        </w:r>
        <w:r>
          <w:rPr>
            <w:rFonts w:ascii="Arial" w:eastAsia="Arial" w:hAnsi="Arial" w:cs="Arial"/>
            <w:spacing w:val="-1"/>
            <w:sz w:val="22"/>
            <w:szCs w:val="22"/>
          </w:rPr>
          <w:t>i</w:t>
        </w:r>
        <w:r>
          <w:rPr>
            <w:rFonts w:ascii="Arial" w:eastAsia="Arial" w:hAnsi="Arial" w:cs="Arial"/>
            <w:sz w:val="22"/>
            <w:szCs w:val="22"/>
          </w:rPr>
          <w:t>h</w:t>
        </w:r>
        <w:r>
          <w:rPr>
            <w:rFonts w:ascii="Arial" w:eastAsia="Arial" w:hAnsi="Arial" w:cs="Arial"/>
            <w:spacing w:val="1"/>
            <w:sz w:val="22"/>
            <w:szCs w:val="22"/>
          </w:rPr>
          <w:t>.</w:t>
        </w:r>
        <w:r>
          <w:rPr>
            <w:rFonts w:ascii="Arial" w:eastAsia="Arial" w:hAnsi="Arial" w:cs="Arial"/>
            <w:spacing w:val="2"/>
            <w:sz w:val="22"/>
            <w:szCs w:val="22"/>
          </w:rPr>
          <w:t>g</w:t>
        </w:r>
        <w:r>
          <w:rPr>
            <w:rFonts w:ascii="Arial" w:eastAsia="Arial" w:hAnsi="Arial" w:cs="Arial"/>
            <w:spacing w:val="-3"/>
            <w:sz w:val="22"/>
            <w:szCs w:val="22"/>
          </w:rPr>
          <w:t>o</w:t>
        </w:r>
      </w:hyperlink>
      <w:hyperlink>
        <w:r>
          <w:rPr>
            <w:rFonts w:ascii="Arial" w:eastAsia="Arial" w:hAnsi="Arial" w:cs="Arial"/>
            <w:spacing w:val="-2"/>
            <w:sz w:val="22"/>
            <w:szCs w:val="22"/>
          </w:rPr>
          <w:t>v</w:t>
        </w:r>
        <w:r>
          <w:rPr>
            <w:rFonts w:ascii="Arial" w:eastAsia="Arial" w:hAnsi="Arial" w:cs="Arial"/>
            <w:sz w:val="22"/>
            <w:szCs w:val="22"/>
          </w:rPr>
          <w:t>).</w:t>
        </w:r>
      </w:hyperlink>
    </w:p>
    <w:p w:rsidR="00A96DA6" w:rsidRDefault="00341AA2">
      <w:pPr>
        <w:spacing w:before="1"/>
        <w:ind w:left="10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  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ences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 ab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A96DA6" w:rsidRDefault="00A96DA6">
      <w:pPr>
        <w:spacing w:before="6" w:line="120" w:lineRule="exact"/>
        <w:rPr>
          <w:sz w:val="12"/>
          <w:szCs w:val="12"/>
        </w:rPr>
      </w:pPr>
    </w:p>
    <w:p w:rsidR="00A96DA6" w:rsidRDefault="00341AA2">
      <w:pPr>
        <w:spacing w:line="359" w:lineRule="auto"/>
        <w:ind w:left="553" w:right="81" w:hanging="45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  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ences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but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been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pub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shed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be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ed </w:t>
      </w:r>
      <w:proofErr w:type="gramStart"/>
      <w:r>
        <w:rPr>
          <w:rFonts w:ascii="Arial" w:eastAsia="Arial" w:hAnsi="Arial" w:cs="Arial"/>
          <w:sz w:val="22"/>
          <w:szCs w:val="22"/>
        </w:rPr>
        <w:t>“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proofErr w:type="gram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ess”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“f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hc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sent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but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 ce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oned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ub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shed obse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ons</w:t>
      </w:r>
      <w:r>
        <w:rPr>
          <w:rFonts w:ascii="Arial" w:eastAsia="Arial" w:hAnsi="Arial" w:cs="Arial"/>
          <w:spacing w:val="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hese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hey 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ences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on.</w:t>
      </w:r>
    </w:p>
    <w:p w:rsidR="00A96DA6" w:rsidRDefault="00341AA2">
      <w:pPr>
        <w:spacing w:before="3" w:line="359" w:lineRule="auto"/>
        <w:ind w:left="553" w:right="83" w:hanging="45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  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not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sonal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on”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cept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needed.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st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on.</w:t>
      </w:r>
    </w:p>
    <w:p w:rsidR="00A96DA6" w:rsidRDefault="00341AA2">
      <w:pPr>
        <w:spacing w:before="6"/>
        <w:ind w:left="10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  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nal doc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sectPr w:rsidR="00A96DA6">
      <w:pgSz w:w="11920" w:h="16840"/>
      <w:pgMar w:top="15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76B7"/>
    <w:multiLevelType w:val="multilevel"/>
    <w:tmpl w:val="5D54F5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N7a0tDA0MjU2MzZT0lEKTi0uzszPAykwrAUASOMmTSwAAAA="/>
  </w:docVars>
  <w:rsids>
    <w:rsidRoot w:val="00A96DA6"/>
    <w:rsid w:val="00341AA2"/>
    <w:rsid w:val="00344F54"/>
    <w:rsid w:val="00A96DA6"/>
    <w:rsid w:val="00E3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lm.nih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cahya</cp:lastModifiedBy>
  <cp:revision>3</cp:revision>
  <dcterms:created xsi:type="dcterms:W3CDTF">2019-08-21T02:16:00Z</dcterms:created>
  <dcterms:modified xsi:type="dcterms:W3CDTF">2019-08-21T02:36:00Z</dcterms:modified>
</cp:coreProperties>
</file>