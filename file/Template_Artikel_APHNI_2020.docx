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E0C5C" w14:textId="1230F4DD" w:rsidR="00341AA2" w:rsidRDefault="00341AA2" w:rsidP="00341AA2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DCD06FB" w14:textId="77777777" w:rsidR="00344F54" w:rsidRPr="00341AA2" w:rsidRDefault="00344F54" w:rsidP="00341AA2">
      <w:pPr>
        <w:spacing w:before="29"/>
        <w:ind w:left="754" w:right="1121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2D9191B1" w14:textId="71CB52F3" w:rsidR="00341AA2" w:rsidRPr="00341AA2" w:rsidRDefault="00341AA2" w:rsidP="00341AA2">
      <w:pPr>
        <w:jc w:val="center"/>
        <w:rPr>
          <w:rFonts w:ascii="Arial" w:eastAsia="Arial" w:hAnsi="Arial" w:cs="Arial"/>
          <w:b/>
          <w:sz w:val="28"/>
          <w:lang w:eastAsia="id-ID"/>
        </w:rPr>
      </w:pPr>
      <w:r w:rsidRPr="00341AA2">
        <w:rPr>
          <w:rFonts w:ascii="Arial" w:eastAsia="Arial" w:hAnsi="Arial" w:cs="Arial"/>
          <w:b/>
          <w:sz w:val="28"/>
          <w:lang w:eastAsia="id-ID"/>
        </w:rPr>
        <w:t>ASIA-PASIFIC PARTNERSHIP ON HEALTH AND NUTRITIONAL IMPROVEMENT 20</w:t>
      </w:r>
      <w:r w:rsidR="00115BC2">
        <w:rPr>
          <w:rFonts w:ascii="Arial" w:eastAsia="Arial" w:hAnsi="Arial" w:cs="Arial"/>
          <w:b/>
          <w:sz w:val="28"/>
          <w:lang w:eastAsia="id-ID"/>
        </w:rPr>
        <w:t>20</w:t>
      </w:r>
    </w:p>
    <w:p w14:paraId="448F0A38" w14:textId="77777777" w:rsidR="00341AA2" w:rsidRDefault="00341AA2">
      <w:pPr>
        <w:ind w:left="2976" w:right="3003"/>
        <w:jc w:val="center"/>
        <w:rPr>
          <w:rFonts w:ascii="Arial" w:eastAsia="Arial" w:hAnsi="Arial" w:cs="Arial"/>
          <w:b/>
          <w:spacing w:val="-6"/>
          <w:sz w:val="22"/>
          <w:szCs w:val="22"/>
        </w:rPr>
      </w:pPr>
    </w:p>
    <w:p w14:paraId="3E87D4CB" w14:textId="77777777" w:rsidR="00341AA2" w:rsidRDefault="00341AA2">
      <w:pPr>
        <w:ind w:left="2976" w:right="3003"/>
        <w:jc w:val="center"/>
        <w:rPr>
          <w:rFonts w:ascii="Arial" w:eastAsia="Arial" w:hAnsi="Arial" w:cs="Arial"/>
          <w:b/>
          <w:spacing w:val="-6"/>
          <w:sz w:val="22"/>
          <w:szCs w:val="22"/>
        </w:rPr>
      </w:pPr>
    </w:p>
    <w:p w14:paraId="7BFB5066" w14:textId="25F906DC" w:rsidR="00A96DA6" w:rsidRDefault="00341AA2">
      <w:pPr>
        <w:ind w:left="2976" w:right="300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itl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</w:p>
    <w:p w14:paraId="73486564" w14:textId="77777777" w:rsidR="00A96DA6" w:rsidRDefault="00341AA2">
      <w:pPr>
        <w:spacing w:line="240" w:lineRule="exact"/>
        <w:ind w:left="2136" w:right="2161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¬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sh,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d,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11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, 1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space</w:t>
      </w:r>
    </w:p>
    <w:p w14:paraId="3B66B5C6" w14:textId="77777777" w:rsidR="00A96DA6" w:rsidRDefault="00A96DA6">
      <w:pPr>
        <w:spacing w:before="7" w:line="260" w:lineRule="exact"/>
        <w:rPr>
          <w:sz w:val="26"/>
          <w:szCs w:val="26"/>
        </w:rPr>
      </w:pPr>
    </w:p>
    <w:p w14:paraId="6E583DED" w14:textId="77777777" w:rsidR="00A96DA6" w:rsidRDefault="00E30EB5">
      <w:pPr>
        <w:ind w:left="746" w:right="769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858D181" wp14:editId="426A16C2">
                <wp:simplePos x="0" y="0"/>
                <wp:positionH relativeFrom="page">
                  <wp:posOffset>1104900</wp:posOffset>
                </wp:positionH>
                <wp:positionV relativeFrom="paragraph">
                  <wp:posOffset>1196975</wp:posOffset>
                </wp:positionV>
                <wp:extent cx="5373370" cy="0"/>
                <wp:effectExtent l="9525" t="8255" r="8255" b="1079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3370" cy="0"/>
                          <a:chOff x="1740" y="1885"/>
                          <a:chExt cx="846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740" y="1885"/>
                            <a:ext cx="8462" cy="0"/>
                          </a:xfrm>
                          <a:custGeom>
                            <a:avLst/>
                            <a:gdLst>
                              <a:gd name="T0" fmla="+- 0 1740 1740"/>
                              <a:gd name="T1" fmla="*/ T0 w 8462"/>
                              <a:gd name="T2" fmla="+- 0 10202 1740"/>
                              <a:gd name="T3" fmla="*/ T2 w 84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62">
                                <a:moveTo>
                                  <a:pt x="0" y="0"/>
                                </a:moveTo>
                                <a:lnTo>
                                  <a:pt x="8462" y="0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C668BD" id="Group 2" o:spid="_x0000_s1026" style="position:absolute;margin-left:87pt;margin-top:94.25pt;width:423.1pt;height:0;z-index:-251658240;mso-position-horizontal-relative:page" coordorigin="1740,1885" coordsize="84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">
                <v:shape id="Freeform 3" o:spid="_x0000_s1027" style="position:absolute;left:1740;top:1885;width:8462;height:0;visibility:visible;mso-wrap-style:square;v-text-anchor:top" coordsize="84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" path="m,l8462,e" filled="f" strokeweight=".82pt">
                  <v:path arrowok="t" o:connecttype="custom" o:connectlocs="0,0;8462,0" o:connectangles="0,0"/>
                </v:shape>
                <w10:wrap anchorx="page"/>
              </v:group>
            </w:pict>
          </mc:Fallback>
        </mc:AlternateContent>
      </w:r>
      <w:r w:rsidR="00341AA2">
        <w:rPr>
          <w:rFonts w:ascii="Arial" w:eastAsia="Arial" w:hAnsi="Arial" w:cs="Arial"/>
          <w:spacing w:val="-1"/>
        </w:rPr>
        <w:t>A</w:t>
      </w:r>
      <w:r w:rsidR="00341AA2">
        <w:rPr>
          <w:rFonts w:ascii="Arial" w:eastAsia="Arial" w:hAnsi="Arial" w:cs="Arial"/>
        </w:rPr>
        <w:t>ut</w:t>
      </w:r>
      <w:r w:rsidR="00341AA2">
        <w:rPr>
          <w:rFonts w:ascii="Arial" w:eastAsia="Arial" w:hAnsi="Arial" w:cs="Arial"/>
          <w:spacing w:val="2"/>
        </w:rPr>
        <w:t>h</w:t>
      </w:r>
      <w:r w:rsidR="00341AA2">
        <w:rPr>
          <w:rFonts w:ascii="Arial" w:eastAsia="Arial" w:hAnsi="Arial" w:cs="Arial"/>
        </w:rPr>
        <w:t>o</w:t>
      </w:r>
      <w:r w:rsidR="00341AA2">
        <w:rPr>
          <w:rFonts w:ascii="Arial" w:eastAsia="Arial" w:hAnsi="Arial" w:cs="Arial"/>
          <w:spacing w:val="1"/>
        </w:rPr>
        <w:t>r</w:t>
      </w:r>
      <w:r w:rsidR="00341AA2">
        <w:rPr>
          <w:rFonts w:ascii="Arial" w:eastAsia="Arial" w:hAnsi="Arial" w:cs="Arial"/>
          <w:position w:val="10"/>
          <w:sz w:val="13"/>
          <w:szCs w:val="13"/>
        </w:rPr>
        <w:t>1</w:t>
      </w:r>
      <w:r w:rsidR="00341AA2">
        <w:rPr>
          <w:rFonts w:ascii="Arial" w:eastAsia="Arial" w:hAnsi="Arial" w:cs="Arial"/>
        </w:rPr>
        <w:t>,</w:t>
      </w:r>
      <w:r w:rsidR="00341AA2">
        <w:rPr>
          <w:rFonts w:ascii="Arial" w:eastAsia="Arial" w:hAnsi="Arial" w:cs="Arial"/>
          <w:spacing w:val="-5"/>
        </w:rPr>
        <w:t xml:space="preserve"> </w:t>
      </w:r>
      <w:r w:rsidR="00341AA2">
        <w:rPr>
          <w:rFonts w:ascii="Arial" w:eastAsia="Arial" w:hAnsi="Arial" w:cs="Arial"/>
          <w:spacing w:val="-1"/>
          <w:w w:val="99"/>
        </w:rPr>
        <w:t>A</w:t>
      </w:r>
      <w:r w:rsidR="00341AA2">
        <w:rPr>
          <w:rFonts w:ascii="Arial" w:eastAsia="Arial" w:hAnsi="Arial" w:cs="Arial"/>
          <w:w w:val="99"/>
        </w:rPr>
        <w:t>ut</w:t>
      </w:r>
      <w:r w:rsidR="00341AA2">
        <w:rPr>
          <w:rFonts w:ascii="Arial" w:eastAsia="Arial" w:hAnsi="Arial" w:cs="Arial"/>
          <w:spacing w:val="2"/>
          <w:w w:val="99"/>
        </w:rPr>
        <w:t>h</w:t>
      </w:r>
      <w:r w:rsidR="00341AA2">
        <w:rPr>
          <w:rFonts w:ascii="Arial" w:eastAsia="Arial" w:hAnsi="Arial" w:cs="Arial"/>
          <w:w w:val="99"/>
        </w:rPr>
        <w:t>or</w:t>
      </w:r>
      <w:r w:rsidR="00341AA2">
        <w:rPr>
          <w:rFonts w:ascii="Arial" w:eastAsia="Arial" w:hAnsi="Arial" w:cs="Arial"/>
          <w:spacing w:val="-17"/>
          <w:w w:val="99"/>
        </w:rPr>
        <w:t xml:space="preserve"> </w:t>
      </w:r>
      <w:r w:rsidR="00341AA2">
        <w:rPr>
          <w:rFonts w:ascii="Arial" w:eastAsia="Arial" w:hAnsi="Arial" w:cs="Arial"/>
          <w:position w:val="10"/>
          <w:sz w:val="13"/>
          <w:szCs w:val="13"/>
        </w:rPr>
        <w:t>2</w:t>
      </w:r>
      <w:r w:rsidR="00341AA2">
        <w:rPr>
          <w:rFonts w:ascii="Arial" w:eastAsia="Arial" w:hAnsi="Arial" w:cs="Arial"/>
        </w:rPr>
        <w:t>,</w:t>
      </w:r>
      <w:r w:rsidR="00341AA2">
        <w:rPr>
          <w:rFonts w:ascii="Arial" w:eastAsia="Arial" w:hAnsi="Arial" w:cs="Arial"/>
          <w:spacing w:val="1"/>
        </w:rPr>
        <w:t xml:space="preserve"> </w:t>
      </w:r>
      <w:r w:rsidR="00341AA2">
        <w:rPr>
          <w:rFonts w:ascii="Arial" w:eastAsia="Arial" w:hAnsi="Arial" w:cs="Arial"/>
          <w:spacing w:val="-1"/>
          <w:w w:val="99"/>
        </w:rPr>
        <w:t>A</w:t>
      </w:r>
      <w:r w:rsidR="00341AA2">
        <w:rPr>
          <w:rFonts w:ascii="Arial" w:eastAsia="Arial" w:hAnsi="Arial" w:cs="Arial"/>
          <w:w w:val="99"/>
        </w:rPr>
        <w:t>ut</w:t>
      </w:r>
      <w:r w:rsidR="00341AA2">
        <w:rPr>
          <w:rFonts w:ascii="Arial" w:eastAsia="Arial" w:hAnsi="Arial" w:cs="Arial"/>
          <w:spacing w:val="2"/>
          <w:w w:val="99"/>
        </w:rPr>
        <w:t>h</w:t>
      </w:r>
      <w:r w:rsidR="00341AA2">
        <w:rPr>
          <w:rFonts w:ascii="Arial" w:eastAsia="Arial" w:hAnsi="Arial" w:cs="Arial"/>
          <w:w w:val="99"/>
        </w:rPr>
        <w:t>or</w:t>
      </w:r>
      <w:r w:rsidR="00341AA2">
        <w:rPr>
          <w:rFonts w:ascii="Arial" w:eastAsia="Arial" w:hAnsi="Arial" w:cs="Arial"/>
          <w:spacing w:val="-17"/>
          <w:w w:val="99"/>
        </w:rPr>
        <w:t xml:space="preserve"> </w:t>
      </w:r>
      <w:r w:rsidR="00341AA2">
        <w:rPr>
          <w:rFonts w:ascii="Arial" w:eastAsia="Arial" w:hAnsi="Arial" w:cs="Arial"/>
          <w:position w:val="10"/>
          <w:sz w:val="13"/>
          <w:szCs w:val="13"/>
        </w:rPr>
        <w:t>3</w:t>
      </w:r>
      <w:r w:rsidR="00341AA2">
        <w:rPr>
          <w:sz w:val="22"/>
          <w:szCs w:val="22"/>
        </w:rPr>
        <w:t>¬</w:t>
      </w:r>
      <w:r w:rsidR="00341AA2">
        <w:rPr>
          <w:spacing w:val="-5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341AA2">
        <w:rPr>
          <w:rFonts w:ascii="Calibri" w:eastAsia="Calibri" w:hAnsi="Calibri" w:cs="Calibri"/>
          <w:sz w:val="22"/>
          <w:szCs w:val="22"/>
        </w:rPr>
        <w:t>a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m</w:t>
      </w:r>
      <w:r w:rsidR="00341AA2">
        <w:rPr>
          <w:rFonts w:ascii="Calibri" w:eastAsia="Calibri" w:hAnsi="Calibri" w:cs="Calibri"/>
          <w:sz w:val="22"/>
          <w:szCs w:val="22"/>
        </w:rPr>
        <w:t>e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o</w:t>
      </w:r>
      <w:r w:rsidR="00341AA2">
        <w:rPr>
          <w:rFonts w:ascii="Calibri" w:eastAsia="Calibri" w:hAnsi="Calibri" w:cs="Calibri"/>
          <w:sz w:val="22"/>
          <w:szCs w:val="22"/>
        </w:rPr>
        <w:t>f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a</w:t>
      </w:r>
      <w:r w:rsidR="00341AA2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341AA2">
        <w:rPr>
          <w:rFonts w:ascii="Calibri" w:eastAsia="Calibri" w:hAnsi="Calibri" w:cs="Calibri"/>
          <w:sz w:val="22"/>
          <w:szCs w:val="22"/>
        </w:rPr>
        <w:t>t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h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o</w:t>
      </w:r>
      <w:r w:rsidR="00341AA2">
        <w:rPr>
          <w:rFonts w:ascii="Calibri" w:eastAsia="Calibri" w:hAnsi="Calibri" w:cs="Calibri"/>
          <w:sz w:val="22"/>
          <w:szCs w:val="22"/>
        </w:rPr>
        <w:t>r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 xml:space="preserve">with 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n</w:t>
      </w:r>
      <w:r w:rsidR="00341AA2">
        <w:rPr>
          <w:rFonts w:ascii="Calibri" w:eastAsia="Calibri" w:hAnsi="Calibri" w:cs="Calibri"/>
          <w:spacing w:val="-3"/>
          <w:sz w:val="22"/>
          <w:szCs w:val="22"/>
        </w:rPr>
        <w:t>u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m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b</w:t>
      </w:r>
      <w:r w:rsidR="00341AA2">
        <w:rPr>
          <w:rFonts w:ascii="Calibri" w:eastAsia="Calibri" w:hAnsi="Calibri" w:cs="Calibri"/>
          <w:sz w:val="22"/>
          <w:szCs w:val="22"/>
        </w:rPr>
        <w:t>er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s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up</w:t>
      </w:r>
      <w:r w:rsidR="00341AA2">
        <w:rPr>
          <w:rFonts w:ascii="Calibri" w:eastAsia="Calibri" w:hAnsi="Calibri" w:cs="Calibri"/>
          <w:sz w:val="22"/>
          <w:szCs w:val="22"/>
        </w:rPr>
        <w:t>erscri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>t</w:t>
      </w:r>
      <w:r w:rsidR="00341AA2">
        <w:rPr>
          <w:rFonts w:ascii="Calibri" w:eastAsia="Calibri" w:hAnsi="Calibri" w:cs="Calibri"/>
          <w:sz w:val="22"/>
          <w:szCs w:val="22"/>
        </w:rPr>
        <w:t>,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z w:val="22"/>
          <w:szCs w:val="22"/>
        </w:rPr>
        <w:t>Arial,</w:t>
      </w:r>
      <w:r w:rsidR="00341AA2">
        <w:rPr>
          <w:rFonts w:ascii="Calibri" w:eastAsia="Calibri" w:hAnsi="Calibri" w:cs="Calibri"/>
          <w:spacing w:val="-2"/>
          <w:sz w:val="22"/>
          <w:szCs w:val="22"/>
        </w:rPr>
        <w:t xml:space="preserve"> </w:t>
      </w:r>
      <w:r w:rsidR="00341AA2">
        <w:rPr>
          <w:rFonts w:ascii="Calibri" w:eastAsia="Calibri" w:hAnsi="Calibri" w:cs="Calibri"/>
          <w:spacing w:val="1"/>
          <w:sz w:val="22"/>
          <w:szCs w:val="22"/>
        </w:rPr>
        <w:t>10</w:t>
      </w:r>
      <w:r w:rsidR="00341AA2">
        <w:rPr>
          <w:rFonts w:ascii="Calibri" w:eastAsia="Calibri" w:hAnsi="Calibri" w:cs="Calibri"/>
          <w:spacing w:val="-1"/>
          <w:sz w:val="22"/>
          <w:szCs w:val="22"/>
        </w:rPr>
        <w:t>p</w:t>
      </w:r>
      <w:r w:rsidR="00341AA2">
        <w:rPr>
          <w:rFonts w:ascii="Calibri" w:eastAsia="Calibri" w:hAnsi="Calibri" w:cs="Calibri"/>
          <w:sz w:val="22"/>
          <w:szCs w:val="22"/>
        </w:rPr>
        <w:t>t</w:t>
      </w:r>
    </w:p>
    <w:p w14:paraId="4A4C9480" w14:textId="77777777" w:rsidR="00A96DA6" w:rsidRDefault="00A96DA6">
      <w:pPr>
        <w:spacing w:before="1" w:line="120" w:lineRule="exact"/>
        <w:rPr>
          <w:sz w:val="13"/>
          <w:szCs w:val="13"/>
        </w:rPr>
      </w:pPr>
    </w:p>
    <w:p w14:paraId="76E9BF73" w14:textId="77777777" w:rsidR="00A96DA6" w:rsidRDefault="00A96DA6">
      <w:pPr>
        <w:spacing w:line="200" w:lineRule="exact"/>
      </w:pPr>
    </w:p>
    <w:p w14:paraId="00628D87" w14:textId="77777777" w:rsidR="00A96DA6" w:rsidRDefault="00341AA2">
      <w:pPr>
        <w:ind w:left="1872" w:right="18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0"/>
          <w:sz w:val="13"/>
          <w:szCs w:val="13"/>
        </w:rPr>
        <w:t>1</w:t>
      </w:r>
      <w:r>
        <w:rPr>
          <w:rFonts w:ascii="Arial" w:eastAsia="Arial" w:hAnsi="Arial" w:cs="Arial"/>
          <w:spacing w:val="-1"/>
          <w:position w:val="10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's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</w:rPr>
        <w:t>tu</w:t>
      </w:r>
      <w:r>
        <w:rPr>
          <w:rFonts w:ascii="Arial" w:eastAsia="Arial" w:hAnsi="Arial" w:cs="Arial"/>
          <w:spacing w:val="2"/>
        </w:rPr>
        <w:t>t</w:t>
      </w:r>
      <w:r>
        <w:rPr>
          <w:rFonts w:ascii="Arial" w:eastAsia="Arial" w:hAnsi="Arial" w:cs="Arial"/>
          <w:spacing w:val="-1"/>
        </w:rPr>
        <w:t>i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2"/>
        </w:rPr>
        <w:t>w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</w:rPr>
        <w:t>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1"/>
        </w:rPr>
        <w:t>c</w:t>
      </w:r>
      <w:r>
        <w:rPr>
          <w:rFonts w:ascii="Arial" w:eastAsia="Arial" w:hAnsi="Arial" w:cs="Arial"/>
          <w:spacing w:val="2"/>
        </w:rPr>
        <w:t>o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</w:rPr>
        <w:t>p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add</w:t>
      </w:r>
      <w:r>
        <w:rPr>
          <w:rFonts w:ascii="Arial" w:eastAsia="Arial" w:hAnsi="Arial" w:cs="Arial"/>
          <w:spacing w:val="1"/>
        </w:rPr>
        <w:t>r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sz w:val="22"/>
          <w:szCs w:val="22"/>
        </w:rPr>
        <w:t>¬</w:t>
      </w:r>
      <w:r>
        <w:rPr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t</w:t>
      </w:r>
    </w:p>
    <w:p w14:paraId="5FDC1323" w14:textId="77777777" w:rsidR="00A96DA6" w:rsidRDefault="00341AA2">
      <w:pPr>
        <w:spacing w:line="260" w:lineRule="exact"/>
        <w:ind w:left="1862" w:right="188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1"/>
          <w:sz w:val="13"/>
          <w:szCs w:val="13"/>
        </w:rPr>
        <w:t>2</w:t>
      </w:r>
      <w:r>
        <w:rPr>
          <w:rFonts w:ascii="Arial" w:eastAsia="Arial" w:hAnsi="Arial" w:cs="Arial"/>
          <w:spacing w:val="18"/>
          <w:position w:val="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position w:val="1"/>
        </w:rPr>
        <w:t>ho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's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tu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w</w:t>
      </w:r>
      <w:r>
        <w:rPr>
          <w:rFonts w:ascii="Arial" w:eastAsia="Arial" w:hAnsi="Arial" w:cs="Arial"/>
          <w:spacing w:val="1"/>
          <w:position w:val="1"/>
        </w:rPr>
        <w:t>i</w:t>
      </w:r>
      <w:r>
        <w:rPr>
          <w:rFonts w:ascii="Arial" w:eastAsia="Arial" w:hAnsi="Arial" w:cs="Arial"/>
          <w:position w:val="1"/>
        </w:rPr>
        <w:t>th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spacing w:val="4"/>
          <w:position w:val="1"/>
        </w:rPr>
        <w:t>m</w:t>
      </w:r>
      <w:r>
        <w:rPr>
          <w:rFonts w:ascii="Arial" w:eastAsia="Arial" w:hAnsi="Arial" w:cs="Arial"/>
          <w:position w:val="1"/>
        </w:rPr>
        <w:t>p</w:t>
      </w:r>
      <w:r>
        <w:rPr>
          <w:rFonts w:ascii="Arial" w:eastAsia="Arial" w:hAnsi="Arial" w:cs="Arial"/>
          <w:spacing w:val="-1"/>
          <w:position w:val="1"/>
        </w:rPr>
        <w:t>l</w:t>
      </w:r>
      <w:r>
        <w:rPr>
          <w:rFonts w:ascii="Arial" w:eastAsia="Arial" w:hAnsi="Arial" w:cs="Arial"/>
          <w:position w:val="1"/>
        </w:rPr>
        <w:t>ete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add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position w:val="1"/>
          <w:sz w:val="22"/>
          <w:szCs w:val="22"/>
        </w:rPr>
        <w:t>¬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14:paraId="18D70E2B" w14:textId="77777777" w:rsidR="00A96DA6" w:rsidRDefault="00341AA2">
      <w:pPr>
        <w:spacing w:line="260" w:lineRule="exact"/>
        <w:ind w:left="1872" w:right="1893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position w:val="11"/>
          <w:sz w:val="13"/>
          <w:szCs w:val="13"/>
        </w:rPr>
        <w:t>3</w:t>
      </w:r>
      <w:r>
        <w:rPr>
          <w:rFonts w:ascii="Arial" w:eastAsia="Arial" w:hAnsi="Arial" w:cs="Arial"/>
          <w:spacing w:val="-1"/>
          <w:position w:val="11"/>
          <w:sz w:val="13"/>
          <w:szCs w:val="13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A</w:t>
      </w:r>
      <w:r>
        <w:rPr>
          <w:rFonts w:ascii="Arial" w:eastAsia="Arial" w:hAnsi="Arial" w:cs="Arial"/>
          <w:position w:val="1"/>
        </w:rPr>
        <w:t>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position w:val="1"/>
        </w:rPr>
        <w:t>ho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's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position w:val="1"/>
        </w:rPr>
        <w:t>tu</w:t>
      </w:r>
      <w:r>
        <w:rPr>
          <w:rFonts w:ascii="Arial" w:eastAsia="Arial" w:hAnsi="Arial" w:cs="Arial"/>
          <w:spacing w:val="2"/>
          <w:position w:val="1"/>
        </w:rPr>
        <w:t>t</w:t>
      </w:r>
      <w:r>
        <w:rPr>
          <w:rFonts w:ascii="Arial" w:eastAsia="Arial" w:hAnsi="Arial" w:cs="Arial"/>
          <w:spacing w:val="-1"/>
          <w:position w:val="1"/>
        </w:rPr>
        <w:t>i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position w:val="1"/>
        </w:rPr>
        <w:t>n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rFonts w:ascii="Arial" w:eastAsia="Arial" w:hAnsi="Arial" w:cs="Arial"/>
          <w:spacing w:val="-2"/>
          <w:position w:val="1"/>
        </w:rPr>
        <w:t>w</w:t>
      </w:r>
      <w:r>
        <w:rPr>
          <w:rFonts w:ascii="Arial" w:eastAsia="Arial" w:hAnsi="Arial" w:cs="Arial"/>
          <w:spacing w:val="1"/>
          <w:position w:val="1"/>
        </w:rPr>
        <w:t>i</w:t>
      </w:r>
      <w:r>
        <w:rPr>
          <w:rFonts w:ascii="Arial" w:eastAsia="Arial" w:hAnsi="Arial" w:cs="Arial"/>
          <w:position w:val="1"/>
        </w:rPr>
        <w:t>th</w:t>
      </w:r>
      <w:r>
        <w:rPr>
          <w:rFonts w:ascii="Arial" w:eastAsia="Arial" w:hAnsi="Arial" w:cs="Arial"/>
          <w:spacing w:val="-4"/>
          <w:position w:val="1"/>
        </w:rPr>
        <w:t xml:space="preserve"> </w:t>
      </w:r>
      <w:r>
        <w:rPr>
          <w:rFonts w:ascii="Arial" w:eastAsia="Arial" w:hAnsi="Arial" w:cs="Arial"/>
          <w:spacing w:val="1"/>
          <w:position w:val="1"/>
        </w:rPr>
        <w:t>c</w:t>
      </w:r>
      <w:r>
        <w:rPr>
          <w:rFonts w:ascii="Arial" w:eastAsia="Arial" w:hAnsi="Arial" w:cs="Arial"/>
          <w:spacing w:val="2"/>
          <w:position w:val="1"/>
        </w:rPr>
        <w:t>o</w:t>
      </w:r>
      <w:r>
        <w:rPr>
          <w:rFonts w:ascii="Arial" w:eastAsia="Arial" w:hAnsi="Arial" w:cs="Arial"/>
          <w:spacing w:val="4"/>
          <w:position w:val="1"/>
        </w:rPr>
        <w:t>m</w:t>
      </w:r>
      <w:r>
        <w:rPr>
          <w:rFonts w:ascii="Arial" w:eastAsia="Arial" w:hAnsi="Arial" w:cs="Arial"/>
          <w:position w:val="1"/>
        </w:rPr>
        <w:t>p</w:t>
      </w:r>
      <w:r>
        <w:rPr>
          <w:rFonts w:ascii="Arial" w:eastAsia="Arial" w:hAnsi="Arial" w:cs="Arial"/>
          <w:spacing w:val="-1"/>
          <w:position w:val="1"/>
        </w:rPr>
        <w:t>l</w:t>
      </w:r>
      <w:r>
        <w:rPr>
          <w:rFonts w:ascii="Arial" w:eastAsia="Arial" w:hAnsi="Arial" w:cs="Arial"/>
          <w:position w:val="1"/>
        </w:rPr>
        <w:t>ete</w:t>
      </w:r>
      <w:r>
        <w:rPr>
          <w:rFonts w:ascii="Arial" w:eastAsia="Arial" w:hAnsi="Arial" w:cs="Arial"/>
          <w:spacing w:val="-8"/>
          <w:position w:val="1"/>
        </w:rPr>
        <w:t xml:space="preserve"> </w:t>
      </w:r>
      <w:r>
        <w:rPr>
          <w:rFonts w:ascii="Arial" w:eastAsia="Arial" w:hAnsi="Arial" w:cs="Arial"/>
          <w:position w:val="1"/>
        </w:rPr>
        <w:t>add</w:t>
      </w:r>
      <w:r>
        <w:rPr>
          <w:rFonts w:ascii="Arial" w:eastAsia="Arial" w:hAnsi="Arial" w:cs="Arial"/>
          <w:spacing w:val="1"/>
          <w:position w:val="1"/>
        </w:rPr>
        <w:t>r</w:t>
      </w:r>
      <w:r>
        <w:rPr>
          <w:rFonts w:ascii="Arial" w:eastAsia="Arial" w:hAnsi="Arial" w:cs="Arial"/>
          <w:position w:val="1"/>
        </w:rPr>
        <w:t>e</w:t>
      </w:r>
      <w:r>
        <w:rPr>
          <w:rFonts w:ascii="Arial" w:eastAsia="Arial" w:hAnsi="Arial" w:cs="Arial"/>
          <w:spacing w:val="1"/>
          <w:position w:val="1"/>
        </w:rPr>
        <w:t>s</w:t>
      </w:r>
      <w:r>
        <w:rPr>
          <w:rFonts w:ascii="Arial" w:eastAsia="Arial" w:hAnsi="Arial" w:cs="Arial"/>
          <w:position w:val="1"/>
        </w:rPr>
        <w:t>s</w:t>
      </w:r>
      <w:r>
        <w:rPr>
          <w:rFonts w:ascii="Arial" w:eastAsia="Arial" w:hAnsi="Arial" w:cs="Arial"/>
          <w:spacing w:val="-6"/>
          <w:position w:val="1"/>
        </w:rPr>
        <w:t xml:space="preserve"> </w:t>
      </w:r>
      <w:r>
        <w:rPr>
          <w:position w:val="1"/>
          <w:sz w:val="22"/>
          <w:szCs w:val="22"/>
        </w:rPr>
        <w:t>¬</w:t>
      </w:r>
      <w:r>
        <w:rPr>
          <w:spacing w:val="-4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position w:val="1"/>
          <w:sz w:val="22"/>
          <w:szCs w:val="22"/>
        </w:rPr>
        <w:t xml:space="preserve">Arial </w:t>
      </w:r>
      <w:r>
        <w:rPr>
          <w:rFonts w:ascii="Calibri" w:eastAsia="Calibri" w:hAnsi="Calibri" w:cs="Calibri"/>
          <w:spacing w:val="1"/>
          <w:position w:val="1"/>
          <w:sz w:val="22"/>
          <w:szCs w:val="22"/>
        </w:rPr>
        <w:t>10</w:t>
      </w:r>
      <w:r>
        <w:rPr>
          <w:rFonts w:ascii="Calibri" w:eastAsia="Calibri" w:hAnsi="Calibri" w:cs="Calibri"/>
          <w:spacing w:val="-3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position w:val="1"/>
          <w:sz w:val="22"/>
          <w:szCs w:val="22"/>
        </w:rPr>
        <w:t>t</w:t>
      </w:r>
    </w:p>
    <w:p w14:paraId="0D47516E" w14:textId="77777777" w:rsidR="00A96DA6" w:rsidRDefault="00341AA2">
      <w:pPr>
        <w:ind w:left="2282" w:right="230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i/>
          <w:color w:val="212121"/>
          <w:spacing w:val="-1"/>
        </w:rPr>
        <w:t>E</w:t>
      </w:r>
      <w:r>
        <w:rPr>
          <w:rFonts w:ascii="Arial" w:eastAsia="Arial" w:hAnsi="Arial" w:cs="Arial"/>
          <w:i/>
          <w:color w:val="212121"/>
        </w:rPr>
        <w:t>m</w:t>
      </w:r>
      <w:r>
        <w:rPr>
          <w:rFonts w:ascii="Arial" w:eastAsia="Arial" w:hAnsi="Arial" w:cs="Arial"/>
          <w:i/>
          <w:color w:val="212121"/>
          <w:spacing w:val="2"/>
        </w:rPr>
        <w:t>a</w:t>
      </w:r>
      <w:r>
        <w:rPr>
          <w:rFonts w:ascii="Arial" w:eastAsia="Arial" w:hAnsi="Arial" w:cs="Arial"/>
          <w:i/>
          <w:color w:val="212121"/>
          <w:spacing w:val="-1"/>
        </w:rPr>
        <w:t>i</w:t>
      </w:r>
      <w:r>
        <w:rPr>
          <w:rFonts w:ascii="Arial" w:eastAsia="Arial" w:hAnsi="Arial" w:cs="Arial"/>
          <w:i/>
          <w:color w:val="212121"/>
          <w:spacing w:val="1"/>
        </w:rPr>
        <w:t>l</w:t>
      </w:r>
      <w:r>
        <w:rPr>
          <w:rFonts w:ascii="Arial" w:eastAsia="Arial" w:hAnsi="Arial" w:cs="Arial"/>
          <w:color w:val="212121"/>
        </w:rPr>
        <w:t>:</w:t>
      </w:r>
      <w:r>
        <w:rPr>
          <w:rFonts w:ascii="Arial" w:eastAsia="Arial" w:hAnsi="Arial" w:cs="Arial"/>
          <w:color w:val="212121"/>
          <w:spacing w:val="-6"/>
        </w:rPr>
        <w:t xml:space="preserve"> </w:t>
      </w:r>
      <w:r>
        <w:rPr>
          <w:color w:val="000000"/>
          <w:sz w:val="22"/>
          <w:szCs w:val="22"/>
        </w:rPr>
        <w:t>¬</w:t>
      </w:r>
      <w:r>
        <w:rPr>
          <w:color w:val="000000"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rres</w:t>
      </w:r>
      <w:r>
        <w:rPr>
          <w:rFonts w:ascii="Calibri" w:eastAsia="Calibri" w:hAnsi="Calibri" w:cs="Calibri"/>
          <w:color w:val="000000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nd</w:t>
      </w:r>
      <w:r>
        <w:rPr>
          <w:rFonts w:ascii="Calibri" w:eastAsia="Calibri" w:hAnsi="Calibri" w:cs="Calibri"/>
          <w:color w:val="000000"/>
          <w:sz w:val="22"/>
          <w:szCs w:val="22"/>
        </w:rPr>
        <w:t>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color w:val="000000"/>
          <w:sz w:val="22"/>
          <w:szCs w:val="22"/>
        </w:rPr>
        <w:t>ce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u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rs</w:t>
      </w:r>
      <w:r>
        <w:rPr>
          <w:rFonts w:ascii="Calibri" w:eastAsia="Calibri" w:hAnsi="Calibri" w:cs="Calibri"/>
          <w:color w:val="000000"/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¬</w:t>
      </w:r>
      <w:r>
        <w:rPr>
          <w:color w:val="000000"/>
          <w:spacing w:val="-7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Arial 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color w:val="000000"/>
          <w:spacing w:val="1"/>
          <w:sz w:val="22"/>
          <w:szCs w:val="22"/>
        </w:rPr>
        <w:t>0</w:t>
      </w:r>
      <w:r>
        <w:rPr>
          <w:rFonts w:ascii="Calibri" w:eastAsia="Calibri" w:hAnsi="Calibri" w:cs="Calibri"/>
          <w:color w:val="000000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color w:val="000000"/>
          <w:sz w:val="22"/>
          <w:szCs w:val="22"/>
        </w:rPr>
        <w:t>t</w:t>
      </w:r>
    </w:p>
    <w:p w14:paraId="040B9938" w14:textId="77777777" w:rsidR="00A96DA6" w:rsidRDefault="00A96DA6">
      <w:pPr>
        <w:spacing w:line="200" w:lineRule="exact"/>
      </w:pPr>
    </w:p>
    <w:p w14:paraId="4C01ABEC" w14:textId="77777777" w:rsidR="00A96DA6" w:rsidRDefault="00A96DA6">
      <w:pPr>
        <w:spacing w:line="200" w:lineRule="exact"/>
      </w:pPr>
    </w:p>
    <w:p w14:paraId="772D4783" w14:textId="77777777" w:rsidR="00A96DA6" w:rsidRDefault="00A96DA6">
      <w:pPr>
        <w:spacing w:before="11" w:line="200" w:lineRule="exact"/>
      </w:pPr>
    </w:p>
    <w:p w14:paraId="1F1D5112" w14:textId="77777777" w:rsidR="00A96DA6" w:rsidRDefault="00341AA2">
      <w:pPr>
        <w:ind w:left="102" w:right="73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 be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 as a 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 abs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nct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abe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- sec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ons,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B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ackgroun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d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O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b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j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c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ti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ve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-M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t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hods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R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e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su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lt</w:t>
      </w:r>
      <w:r>
        <w:rPr>
          <w:rFonts w:ascii="Arial Black" w:eastAsia="Arial Black" w:hAnsi="Arial Black" w:cs="Arial Black"/>
          <w:b/>
          <w:i/>
          <w:spacing w:val="-2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-</w:t>
      </w:r>
      <w:r>
        <w:rPr>
          <w:rFonts w:ascii="Arial Black" w:eastAsia="Arial Black" w:hAnsi="Arial Black" w:cs="Arial Black"/>
          <w:b/>
          <w:i/>
          <w:spacing w:val="-1"/>
          <w:w w:val="88"/>
          <w:sz w:val="22"/>
          <w:szCs w:val="22"/>
        </w:rPr>
        <w:t>C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onc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l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us</w:t>
      </w:r>
      <w:r>
        <w:rPr>
          <w:rFonts w:ascii="Arial Black" w:eastAsia="Arial Black" w:hAnsi="Arial Black" w:cs="Arial Black"/>
          <w:b/>
          <w:i/>
          <w:spacing w:val="1"/>
          <w:w w:val="88"/>
          <w:sz w:val="22"/>
          <w:szCs w:val="22"/>
        </w:rPr>
        <w:t>i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on</w:t>
      </w:r>
      <w:r>
        <w:rPr>
          <w:rFonts w:ascii="Arial Black" w:eastAsia="Arial Black" w:hAnsi="Arial Black" w:cs="Arial Black"/>
          <w:b/>
          <w:i/>
          <w:spacing w:val="-3"/>
          <w:w w:val="88"/>
          <w:sz w:val="22"/>
          <w:szCs w:val="22"/>
        </w:rPr>
        <w:t>s</w:t>
      </w:r>
      <w:r>
        <w:rPr>
          <w:rFonts w:ascii="Arial Black" w:eastAsia="Arial Black" w:hAnsi="Arial Black" w:cs="Arial Black"/>
          <w:b/>
          <w:i/>
          <w:w w:val="88"/>
          <w:sz w:val="22"/>
          <w:szCs w:val="22"/>
        </w:rPr>
        <w:t>.</w:t>
      </w:r>
      <w:r>
        <w:rPr>
          <w:rFonts w:ascii="Arial Black" w:eastAsia="Arial Black" w:hAnsi="Arial Black" w:cs="Arial Black"/>
          <w:b/>
          <w:i/>
          <w:spacing w:val="35"/>
          <w:w w:val="8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eng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300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ds.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5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11</w:t>
      </w:r>
      <w:r>
        <w:rPr>
          <w:rFonts w:ascii="Arial" w:eastAsia="Arial" w:hAnsi="Arial" w:cs="Arial"/>
          <w:spacing w:val="3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proofErr w:type="gramEnd"/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act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ust be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ndependen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ded.</w:t>
      </w:r>
    </w:p>
    <w:p w14:paraId="42BBE958" w14:textId="77777777" w:rsidR="00A96DA6" w:rsidRDefault="00A96DA6">
      <w:pPr>
        <w:spacing w:line="200" w:lineRule="exact"/>
      </w:pPr>
    </w:p>
    <w:p w14:paraId="3DF3AB96" w14:textId="77777777" w:rsidR="00A96DA6" w:rsidRDefault="00A96DA6">
      <w:pPr>
        <w:spacing w:line="200" w:lineRule="exact"/>
      </w:pPr>
    </w:p>
    <w:p w14:paraId="480A726F" w14:textId="77777777" w:rsidR="00A96DA6" w:rsidRDefault="00A96DA6">
      <w:pPr>
        <w:spacing w:before="13" w:line="260" w:lineRule="exact"/>
        <w:rPr>
          <w:sz w:val="26"/>
          <w:szCs w:val="26"/>
        </w:rPr>
      </w:pPr>
    </w:p>
    <w:p w14:paraId="53D4D71A" w14:textId="77777777" w:rsidR="00A96DA6" w:rsidRDefault="00341AA2">
      <w:pPr>
        <w:ind w:left="3711" w:right="3733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BS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14:paraId="274CE4ED" w14:textId="77777777" w:rsidR="00A96DA6" w:rsidRDefault="00A96DA6">
      <w:pPr>
        <w:spacing w:before="6" w:line="180" w:lineRule="exact"/>
        <w:rPr>
          <w:sz w:val="19"/>
          <w:szCs w:val="19"/>
        </w:rPr>
      </w:pPr>
    </w:p>
    <w:p w14:paraId="4BF721D4" w14:textId="77777777" w:rsidR="00A96DA6" w:rsidRDefault="00341AA2">
      <w:pPr>
        <w:spacing w:line="243" w:lineRule="auto"/>
        <w:ind w:left="102" w:right="86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B</w:t>
      </w:r>
      <w:r w:rsidRPr="00341AA2">
        <w:rPr>
          <w:rFonts w:ascii="Arial" w:eastAsia="Arial" w:hAnsi="Arial" w:cs="Arial"/>
          <w:b/>
          <w:i/>
          <w:sz w:val="22"/>
          <w:szCs w:val="22"/>
        </w:rPr>
        <w:t>ackground:</w:t>
      </w:r>
      <w:r>
        <w:rPr>
          <w:rFonts w:ascii="Arial" w:eastAsia="Arial" w:hAnsi="Arial" w:cs="Arial"/>
          <w:b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hou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ound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;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and not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n.</w:t>
      </w:r>
    </w:p>
    <w:p w14:paraId="62D991AA" w14:textId="77777777" w:rsidR="00A96DA6" w:rsidRDefault="00341AA2">
      <w:pPr>
        <w:spacing w:line="240" w:lineRule="exact"/>
        <w:ind w:left="102" w:right="3493"/>
        <w:jc w:val="both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O</w:t>
      </w:r>
      <w:r w:rsidRPr="00341AA2">
        <w:rPr>
          <w:rFonts w:ascii="Arial" w:eastAsia="Arial" w:hAnsi="Arial" w:cs="Arial"/>
          <w:b/>
          <w:i/>
          <w:sz w:val="22"/>
          <w:szCs w:val="22"/>
        </w:rPr>
        <w:t>b</w:t>
      </w: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j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ec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ti</w:t>
      </w:r>
      <w:r w:rsidRPr="00341AA2">
        <w:rPr>
          <w:rFonts w:ascii="Arial" w:eastAsia="Arial" w:hAnsi="Arial" w:cs="Arial"/>
          <w:b/>
          <w:i/>
          <w:spacing w:val="-3"/>
          <w:sz w:val="22"/>
          <w:szCs w:val="22"/>
        </w:rPr>
        <w:t>v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es: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14:paraId="4FB603D1" w14:textId="77777777" w:rsidR="00A96DA6" w:rsidRDefault="00341AA2">
      <w:pPr>
        <w:spacing w:line="240" w:lineRule="exact"/>
        <w:ind w:left="102" w:right="80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M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t</w:t>
      </w:r>
      <w:r w:rsidRPr="00341AA2">
        <w:rPr>
          <w:rFonts w:ascii="Arial" w:eastAsia="Arial" w:hAnsi="Arial" w:cs="Arial"/>
          <w:b/>
          <w:i/>
          <w:sz w:val="22"/>
          <w:szCs w:val="22"/>
        </w:rPr>
        <w:t>hod</w:t>
      </w:r>
      <w:r w:rsidRPr="00341AA2">
        <w:rPr>
          <w:rFonts w:ascii="Arial" w:eastAsia="Arial" w:hAnsi="Arial" w:cs="Arial"/>
          <w:b/>
          <w:i/>
          <w:spacing w:val="-3"/>
          <w:sz w:val="22"/>
          <w:szCs w:val="22"/>
        </w:rPr>
        <w:t>s</w:t>
      </w:r>
      <w:r w:rsidRPr="00341AA2">
        <w:rPr>
          <w:rFonts w:ascii="Arial" w:eastAsia="Arial" w:hAnsi="Arial" w:cs="Arial"/>
          <w:b/>
          <w:i/>
          <w:sz w:val="22"/>
          <w:szCs w:val="22"/>
        </w:rPr>
        <w:t>:</w:t>
      </w:r>
      <w:r>
        <w:rPr>
          <w:rFonts w:ascii="Arial" w:eastAsia="Arial" w:hAnsi="Arial" w:cs="Arial"/>
          <w:b/>
          <w:spacing w:val="4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al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hat</w:t>
      </w:r>
      <w:r>
        <w:rPr>
          <w:rFonts w:ascii="Arial" w:eastAsia="Arial" w:hAnsi="Arial" w:cs="Arial"/>
          <w:spacing w:val="4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done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4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how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14:paraId="14BD59B2" w14:textId="77777777" w:rsidR="00A96DA6" w:rsidRDefault="00341AA2">
      <w:pPr>
        <w:spacing w:line="240" w:lineRule="exact"/>
        <w:ind w:left="102" w:right="1791"/>
        <w:jc w:val="both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R</w:t>
      </w:r>
      <w:r w:rsidRPr="00341AA2">
        <w:rPr>
          <w:rFonts w:ascii="Arial" w:eastAsia="Arial" w:hAnsi="Arial" w:cs="Arial"/>
          <w:b/>
          <w:i/>
          <w:sz w:val="22"/>
          <w:szCs w:val="22"/>
        </w:rPr>
        <w:t>esu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lt</w:t>
      </w:r>
      <w:r w:rsidRPr="00341AA2">
        <w:rPr>
          <w:rFonts w:ascii="Arial" w:eastAsia="Arial" w:hAnsi="Arial" w:cs="Arial"/>
          <w:b/>
          <w:i/>
          <w:sz w:val="22"/>
          <w:szCs w:val="22"/>
        </w:rPr>
        <w:t>s: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anne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14:paraId="3F26C34D" w14:textId="77777777" w:rsidR="00A96DA6" w:rsidRDefault="00341AA2">
      <w:pPr>
        <w:spacing w:before="1"/>
        <w:ind w:left="102" w:right="84"/>
        <w:rPr>
          <w:rFonts w:ascii="Arial" w:eastAsia="Arial" w:hAnsi="Arial" w:cs="Arial"/>
          <w:sz w:val="22"/>
          <w:szCs w:val="22"/>
        </w:rPr>
      </w:pPr>
      <w:r w:rsidRPr="00341AA2">
        <w:rPr>
          <w:rFonts w:ascii="Arial" w:eastAsia="Arial" w:hAnsi="Arial" w:cs="Arial"/>
          <w:b/>
          <w:i/>
          <w:spacing w:val="-1"/>
          <w:sz w:val="22"/>
          <w:szCs w:val="22"/>
        </w:rPr>
        <w:t>C</w:t>
      </w:r>
      <w:r w:rsidRPr="00341AA2">
        <w:rPr>
          <w:rFonts w:ascii="Arial" w:eastAsia="Arial" w:hAnsi="Arial" w:cs="Arial"/>
          <w:b/>
          <w:i/>
          <w:sz w:val="22"/>
          <w:szCs w:val="22"/>
        </w:rPr>
        <w:t>onc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l</w:t>
      </w:r>
      <w:r w:rsidRPr="00341AA2">
        <w:rPr>
          <w:rFonts w:ascii="Arial" w:eastAsia="Arial" w:hAnsi="Arial" w:cs="Arial"/>
          <w:b/>
          <w:i/>
          <w:sz w:val="22"/>
          <w:szCs w:val="22"/>
        </w:rPr>
        <w:t>us</w:t>
      </w:r>
      <w:r w:rsidRPr="00341AA2">
        <w:rPr>
          <w:rFonts w:ascii="Arial" w:eastAsia="Arial" w:hAnsi="Arial" w:cs="Arial"/>
          <w:b/>
          <w:i/>
          <w:spacing w:val="1"/>
          <w:sz w:val="22"/>
          <w:szCs w:val="22"/>
        </w:rPr>
        <w:t>i</w:t>
      </w:r>
      <w:r w:rsidRPr="00341AA2">
        <w:rPr>
          <w:rFonts w:ascii="Arial" w:eastAsia="Arial" w:hAnsi="Arial" w:cs="Arial"/>
          <w:b/>
          <w:i/>
          <w:sz w:val="22"/>
          <w:szCs w:val="22"/>
        </w:rPr>
        <w:t>ons:</w:t>
      </w:r>
      <w:r>
        <w:rPr>
          <w:rFonts w:ascii="Arial" w:eastAsia="Arial" w:hAnsi="Arial" w:cs="Arial"/>
          <w:b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ences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1"/>
          <w:sz w:val="22"/>
          <w:szCs w:val="22"/>
        </w:rPr>
        <w:t>mm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ngs;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ud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14:paraId="4D1F3F4F" w14:textId="77777777" w:rsidR="00A96DA6" w:rsidRDefault="00A96DA6">
      <w:pPr>
        <w:spacing w:before="10" w:line="240" w:lineRule="exact"/>
        <w:rPr>
          <w:sz w:val="24"/>
          <w:szCs w:val="24"/>
        </w:rPr>
      </w:pPr>
    </w:p>
    <w:p w14:paraId="42CC877A" w14:textId="77777777" w:rsidR="00A96DA6" w:rsidRDefault="00341AA2">
      <w:pPr>
        <w:ind w:left="102" w:right="8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pacing w:val="-8"/>
          <w:sz w:val="22"/>
          <w:szCs w:val="22"/>
        </w:rPr>
        <w:t>Y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ORDS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um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hat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p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or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p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ese</w:t>
      </w:r>
      <w:r>
        <w:rPr>
          <w:rFonts w:ascii="Arial" w:eastAsia="Arial" w:hAnsi="Arial" w:cs="Arial"/>
          <w:i/>
          <w:spacing w:val="-3"/>
          <w:sz w:val="22"/>
          <w:szCs w:val="22"/>
        </w:rPr>
        <w:t>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ve</w:t>
      </w:r>
      <w:r>
        <w:rPr>
          <w:rFonts w:ascii="Arial" w:eastAsia="Arial" w:hAnsi="Arial" w:cs="Arial"/>
          <w:i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of</w:t>
      </w:r>
      <w:r>
        <w:rPr>
          <w:rFonts w:ascii="Arial" w:eastAsia="Arial" w:hAnsi="Arial" w:cs="Arial"/>
          <w:i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he</w:t>
      </w:r>
      <w:r>
        <w:rPr>
          <w:rFonts w:ascii="Arial" w:eastAsia="Arial" w:hAnsi="Arial" w:cs="Arial"/>
          <w:i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rt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e con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ent and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can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be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used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as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ch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rm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, each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w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d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sep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t</w:t>
      </w:r>
      <w:r>
        <w:rPr>
          <w:rFonts w:ascii="Arial" w:eastAsia="Arial" w:hAnsi="Arial" w:cs="Arial"/>
          <w:i/>
          <w:sz w:val="22"/>
          <w:szCs w:val="22"/>
        </w:rPr>
        <w:t>ed</w:t>
      </w:r>
      <w:r>
        <w:rPr>
          <w:rFonts w:ascii="Arial" w:eastAsia="Arial" w:hAnsi="Arial" w:cs="Arial"/>
          <w:i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by</w:t>
      </w:r>
      <w:r>
        <w:rPr>
          <w:rFonts w:ascii="Arial" w:eastAsia="Arial" w:hAnsi="Arial" w:cs="Arial"/>
          <w:i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s</w:t>
      </w:r>
      <w:r>
        <w:rPr>
          <w:rFonts w:ascii="Arial" w:eastAsia="Arial" w:hAnsi="Arial" w:cs="Arial"/>
          <w:i/>
          <w:spacing w:val="-3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pacing w:val="-3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>co</w:t>
      </w:r>
      <w:r>
        <w:rPr>
          <w:rFonts w:ascii="Arial" w:eastAsia="Arial" w:hAnsi="Arial" w:cs="Arial"/>
          <w:i/>
          <w:spacing w:val="-1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>on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z w:val="22"/>
          <w:szCs w:val="22"/>
        </w:rPr>
        <w:t>(</w:t>
      </w:r>
      <w:r>
        <w:rPr>
          <w:rFonts w:ascii="Arial" w:eastAsia="Arial" w:hAnsi="Arial" w:cs="Arial"/>
          <w:i/>
          <w:spacing w:val="-1"/>
          <w:sz w:val="22"/>
          <w:szCs w:val="22"/>
        </w:rPr>
        <w:t>;</w:t>
      </w:r>
      <w:r>
        <w:rPr>
          <w:rFonts w:ascii="Arial" w:eastAsia="Arial" w:hAnsi="Arial" w:cs="Arial"/>
          <w:i/>
          <w:sz w:val="22"/>
          <w:szCs w:val="22"/>
        </w:rPr>
        <w:t>).</w:t>
      </w:r>
    </w:p>
    <w:p w14:paraId="3B761BA0" w14:textId="77777777" w:rsidR="00A96DA6" w:rsidRDefault="00A96DA6">
      <w:pPr>
        <w:spacing w:before="7" w:line="160" w:lineRule="exact"/>
        <w:rPr>
          <w:sz w:val="17"/>
          <w:szCs w:val="17"/>
        </w:rPr>
      </w:pPr>
    </w:p>
    <w:p w14:paraId="3D0EADD4" w14:textId="77777777" w:rsidR="00A96DA6" w:rsidRDefault="00A96DA6">
      <w:pPr>
        <w:spacing w:line="200" w:lineRule="exact"/>
      </w:pPr>
    </w:p>
    <w:sectPr w:rsidR="00A96DA6">
      <w:pgSz w:w="11920" w:h="16840"/>
      <w:pgMar w:top="156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976B7"/>
    <w:multiLevelType w:val="multilevel"/>
    <w:tmpl w:val="5D54F5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zN7a0tDA0MjU2MzZT0lEKTi0uzszPAykwrAUASOMmTSwAAAA="/>
  </w:docVars>
  <w:rsids>
    <w:rsidRoot w:val="00A96DA6"/>
    <w:rsid w:val="00115BC2"/>
    <w:rsid w:val="00341AA2"/>
    <w:rsid w:val="00344F54"/>
    <w:rsid w:val="00A562E8"/>
    <w:rsid w:val="00A96DA6"/>
    <w:rsid w:val="00E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E46C"/>
  <w15:docId w15:val="{9D517EC2-2933-4CDA-A661-774EC81BB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F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F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FATMA</cp:lastModifiedBy>
  <cp:revision>2</cp:revision>
  <dcterms:created xsi:type="dcterms:W3CDTF">2020-09-10T08:40:00Z</dcterms:created>
  <dcterms:modified xsi:type="dcterms:W3CDTF">2020-09-10T08:40:00Z</dcterms:modified>
</cp:coreProperties>
</file>